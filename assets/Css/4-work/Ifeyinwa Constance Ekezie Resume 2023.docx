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ACBD688" w14:textId="77777777" w:rsidR="00333CD3" w:rsidRPr="005D097F" w:rsidRDefault="00D40931" w:rsidP="00366A16">
      <w:pPr>
        <w:pStyle w:val="divname"/>
        <w:jc w:val="left"/>
        <w:rPr>
          <w:sz w:val="44"/>
          <w:szCs w:val="44"/>
        </w:rPr>
      </w:pPr>
      <w:r w:rsidRPr="005D097F">
        <w:rPr>
          <w:rStyle w:val="span"/>
          <w:sz w:val="44"/>
          <w:szCs w:val="44"/>
        </w:rPr>
        <w:t>Ifeyinwa Constance</w:t>
      </w:r>
      <w:r w:rsidRPr="005D097F">
        <w:rPr>
          <w:sz w:val="44"/>
          <w:szCs w:val="44"/>
        </w:rPr>
        <w:t xml:space="preserve"> </w:t>
      </w:r>
      <w:r w:rsidRPr="005D097F">
        <w:rPr>
          <w:rStyle w:val="divnamespanlName"/>
          <w:sz w:val="44"/>
          <w:szCs w:val="44"/>
        </w:rPr>
        <w:t>Ekezie</w:t>
      </w:r>
    </w:p>
    <w:tbl>
      <w:tblPr>
        <w:tblStyle w:val="divdocumenttablecontactaspose"/>
        <w:tblW w:w="1116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60"/>
      </w:tblGrid>
      <w:tr w:rsidR="00333CD3" w:rsidRPr="00BE4EB6" w14:paraId="6F85253D" w14:textId="77777777"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18F1EEAF" w14:textId="77777777" w:rsidR="00333CD3" w:rsidRPr="00BE4EB6" w:rsidRDefault="00333CD3">
            <w:pPr>
              <w:pStyle w:val="div"/>
              <w:spacing w:line="60" w:lineRule="exact"/>
              <w:ind w:left="100" w:right="100"/>
              <w:jc w:val="right"/>
              <w:rPr>
                <w:b/>
                <w:bCs/>
                <w:color w:val="FFFFFF"/>
                <w:sz w:val="20"/>
                <w:szCs w:val="20"/>
              </w:rPr>
            </w:pPr>
          </w:p>
          <w:p w14:paraId="145E69CC" w14:textId="1D090FA4" w:rsidR="00333CD3" w:rsidRPr="005D097F" w:rsidRDefault="00DC03B6" w:rsidP="00DC03B6">
            <w:pPr>
              <w:pStyle w:val="div"/>
              <w:spacing w:line="360" w:lineRule="exact"/>
              <w:ind w:right="100"/>
              <w:rPr>
                <w:b/>
                <w:bCs/>
                <w:color w:val="FFFFFF"/>
                <w:sz w:val="18"/>
                <w:szCs w:val="18"/>
              </w:rPr>
            </w:pPr>
            <w:r w:rsidRPr="005D097F">
              <w:rPr>
                <w:rStyle w:val="documentzipprefix"/>
                <w:b/>
                <w:bCs/>
                <w:vanish w:val="0"/>
                <w:color w:val="FFFFFF"/>
                <w:sz w:val="18"/>
                <w:szCs w:val="18"/>
              </w:rPr>
              <w:t xml:space="preserve"> </w:t>
            </w:r>
            <w:r w:rsidR="00D40931" w:rsidRPr="005D097F">
              <w:rPr>
                <w:rStyle w:val="documentzipprefix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D40931" w:rsidRPr="005D097F">
              <w:rPr>
                <w:rStyle w:val="span"/>
                <w:b/>
                <w:bCs/>
                <w:color w:val="FFFFFF"/>
                <w:sz w:val="18"/>
                <w:szCs w:val="18"/>
              </w:rPr>
              <w:t>Arlington</w:t>
            </w:r>
            <w:r w:rsidR="005D097F" w:rsidRPr="005D097F">
              <w:rPr>
                <w:rStyle w:val="spa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D40931" w:rsidRPr="005D097F">
              <w:rPr>
                <w:rStyle w:val="span"/>
                <w:b/>
                <w:bCs/>
                <w:color w:val="FFFFFF"/>
                <w:sz w:val="18"/>
                <w:szCs w:val="18"/>
              </w:rPr>
              <w:t>Texas</w:t>
            </w:r>
            <w:r w:rsidR="005D097F" w:rsidRPr="005D097F">
              <w:rPr>
                <w:rStyle w:val="span"/>
                <w:b/>
                <w:bCs/>
                <w:color w:val="FFFFFF"/>
                <w:sz w:val="18"/>
                <w:szCs w:val="18"/>
              </w:rPr>
              <w:t>,</w:t>
            </w:r>
            <w:r w:rsidR="00D40931" w:rsidRPr="005D097F">
              <w:rPr>
                <w:rStyle w:val="span"/>
                <w:b/>
                <w:bCs/>
                <w:color w:val="FFFFFF"/>
                <w:sz w:val="18"/>
                <w:szCs w:val="18"/>
              </w:rPr>
              <w:t> 7601</w:t>
            </w:r>
            <w:r w:rsidR="004A44F8">
              <w:rPr>
                <w:rStyle w:val="span"/>
                <w:b/>
                <w:bCs/>
                <w:color w:val="FFFFFF"/>
                <w:sz w:val="18"/>
                <w:szCs w:val="18"/>
              </w:rPr>
              <w:t>7</w:t>
            </w:r>
            <w:r w:rsidR="00D40931" w:rsidRPr="005D097F">
              <w:rPr>
                <w:rStyle w:val="span"/>
                <w:b/>
                <w:bCs/>
                <w:color w:val="FFFFFF"/>
                <w:sz w:val="18"/>
                <w:szCs w:val="18"/>
              </w:rPr>
              <w:t xml:space="preserve"> | 817</w:t>
            </w:r>
            <w:r w:rsidR="00D40931" w:rsidRPr="005D097F">
              <w:rPr>
                <w:rStyle w:val="span"/>
                <w:b/>
                <w:bCs/>
                <w:color w:val="FFFFFF"/>
                <w:sz w:val="18"/>
                <w:szCs w:val="18"/>
              </w:rPr>
              <w:noBreakHyphen/>
              <w:t>901</w:t>
            </w:r>
            <w:r w:rsidR="00D40931" w:rsidRPr="005D097F">
              <w:rPr>
                <w:rStyle w:val="span"/>
                <w:b/>
                <w:bCs/>
                <w:color w:val="FFFFFF"/>
                <w:sz w:val="18"/>
                <w:szCs w:val="18"/>
              </w:rPr>
              <w:noBreakHyphen/>
              <w:t>1570</w:t>
            </w:r>
            <w:r w:rsidR="00D40931" w:rsidRPr="005D097F">
              <w:rPr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4B4E0F" w:rsidRPr="005D097F">
              <w:rPr>
                <w:b/>
                <w:bCs/>
                <w:color w:val="FFFFFF"/>
                <w:sz w:val="18"/>
                <w:szCs w:val="18"/>
              </w:rPr>
              <w:t xml:space="preserve">| </w:t>
            </w:r>
            <w:r w:rsidR="00D40931" w:rsidRPr="005D097F">
              <w:rPr>
                <w:rStyle w:val="span"/>
                <w:b/>
                <w:bCs/>
                <w:color w:val="FFFFFF"/>
                <w:sz w:val="18"/>
                <w:szCs w:val="18"/>
              </w:rPr>
              <w:t>ifyekezie@yahoo.co.uk</w:t>
            </w:r>
            <w:r w:rsidR="00D40931" w:rsidRPr="005D097F">
              <w:rPr>
                <w:b/>
                <w:bCs/>
                <w:color w:val="FFFFFF"/>
                <w:sz w:val="18"/>
                <w:szCs w:val="18"/>
              </w:rPr>
              <w:t xml:space="preserve">     </w:t>
            </w:r>
          </w:p>
          <w:p w14:paraId="050D6FC2" w14:textId="77777777" w:rsidR="00333CD3" w:rsidRPr="00BE4EB6" w:rsidRDefault="00333CD3">
            <w:pPr>
              <w:pStyle w:val="div"/>
              <w:spacing w:after="80" w:line="60" w:lineRule="exact"/>
              <w:ind w:left="100" w:right="100"/>
              <w:jc w:val="right"/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</w:tbl>
    <w:p w14:paraId="61F2851A" w14:textId="77777777" w:rsidR="00333CD3" w:rsidRPr="005D097F" w:rsidRDefault="00D40931" w:rsidP="00DC03B6">
      <w:pPr>
        <w:pStyle w:val="divdocumentdivsectiontitle"/>
        <w:pBdr>
          <w:bottom w:val="single" w:sz="8" w:space="2" w:color="BCA97E"/>
        </w:pBdr>
        <w:spacing w:before="200" w:after="100" w:line="240" w:lineRule="auto"/>
        <w:contextualSpacing/>
        <w:rPr>
          <w:b/>
          <w:bCs/>
          <w:sz w:val="18"/>
          <w:szCs w:val="18"/>
        </w:rPr>
      </w:pPr>
      <w:r w:rsidRPr="005D097F">
        <w:rPr>
          <w:b/>
          <w:bCs/>
          <w:sz w:val="18"/>
          <w:szCs w:val="18"/>
        </w:rPr>
        <w:t>Education</w:t>
      </w:r>
    </w:p>
    <w:p w14:paraId="2FE91EAC" w14:textId="77777777" w:rsidR="00333CD3" w:rsidRPr="005D097F" w:rsidRDefault="00D40931" w:rsidP="00DC03B6">
      <w:pPr>
        <w:pStyle w:val="divdocumentsinglecolumn"/>
        <w:tabs>
          <w:tab w:val="right" w:pos="11140"/>
        </w:tabs>
        <w:spacing w:line="240" w:lineRule="auto"/>
        <w:contextualSpacing/>
        <w:rPr>
          <w:sz w:val="18"/>
          <w:szCs w:val="18"/>
        </w:rPr>
      </w:pPr>
      <w:r w:rsidRPr="005D097F">
        <w:rPr>
          <w:rStyle w:val="spandegree"/>
          <w:sz w:val="18"/>
          <w:szCs w:val="18"/>
        </w:rPr>
        <w:t>Bachelor of Arts</w:t>
      </w:r>
      <w:r w:rsidRPr="005D097F">
        <w:rPr>
          <w:rStyle w:val="span"/>
          <w:sz w:val="18"/>
          <w:szCs w:val="18"/>
        </w:rPr>
        <w:t>: Honors in French Studies</w:t>
      </w:r>
      <w:r w:rsidRPr="005D097F">
        <w:rPr>
          <w:rStyle w:val="singlecolumnspanpaddedlinenth-child1"/>
          <w:sz w:val="18"/>
          <w:szCs w:val="18"/>
        </w:rPr>
        <w:t xml:space="preserve"> </w:t>
      </w:r>
      <w:r w:rsidRPr="005D097F">
        <w:rPr>
          <w:rStyle w:val="datesWrapper"/>
          <w:sz w:val="18"/>
          <w:szCs w:val="18"/>
        </w:rPr>
        <w:tab/>
      </w:r>
      <w:r w:rsidRPr="005D097F">
        <w:rPr>
          <w:rStyle w:val="span"/>
          <w:sz w:val="18"/>
          <w:szCs w:val="18"/>
        </w:rPr>
        <w:t>05/2004</w:t>
      </w:r>
      <w:r w:rsidRPr="005D097F">
        <w:rPr>
          <w:rStyle w:val="singlecolumnspanpaddedlinenth-child1"/>
          <w:sz w:val="18"/>
          <w:szCs w:val="18"/>
        </w:rPr>
        <w:t xml:space="preserve"> </w:t>
      </w:r>
    </w:p>
    <w:p w14:paraId="1D4A795D" w14:textId="77777777" w:rsidR="00333CD3" w:rsidRPr="005D097F" w:rsidRDefault="00D40931" w:rsidP="00DC03B6">
      <w:pPr>
        <w:pStyle w:val="spanpaddedline"/>
        <w:spacing w:line="240" w:lineRule="auto"/>
        <w:contextualSpacing/>
        <w:rPr>
          <w:sz w:val="18"/>
          <w:szCs w:val="18"/>
        </w:rPr>
      </w:pPr>
      <w:r w:rsidRPr="005D097F">
        <w:rPr>
          <w:rStyle w:val="spancompanyname"/>
          <w:sz w:val="18"/>
          <w:szCs w:val="18"/>
        </w:rPr>
        <w:t>University of Calabar</w:t>
      </w:r>
      <w:r w:rsidRPr="005D097F">
        <w:rPr>
          <w:rStyle w:val="span"/>
          <w:sz w:val="18"/>
          <w:szCs w:val="18"/>
        </w:rPr>
        <w:t xml:space="preserve"> - Cross River State, Nigeria</w:t>
      </w:r>
    </w:p>
    <w:p w14:paraId="78487987" w14:textId="3E8751B7" w:rsidR="00BE4EB6" w:rsidRPr="005D097F" w:rsidRDefault="00D40931" w:rsidP="00DC03B6">
      <w:pPr>
        <w:pStyle w:val="divdocumentdivsectiontitle"/>
        <w:pBdr>
          <w:bottom w:val="single" w:sz="8" w:space="2" w:color="BCA97E"/>
        </w:pBdr>
        <w:tabs>
          <w:tab w:val="left" w:pos="12120"/>
        </w:tabs>
        <w:spacing w:before="200" w:after="100" w:line="240" w:lineRule="auto"/>
        <w:contextualSpacing/>
        <w:rPr>
          <w:rStyle w:val="spanjobtitle"/>
          <w:sz w:val="18"/>
          <w:szCs w:val="18"/>
        </w:rPr>
      </w:pPr>
      <w:r w:rsidRPr="005D097F">
        <w:rPr>
          <w:b/>
          <w:bCs/>
          <w:sz w:val="18"/>
          <w:szCs w:val="18"/>
        </w:rPr>
        <w:t>Work Histor</w:t>
      </w:r>
      <w:r w:rsidR="00DC03B6" w:rsidRPr="005D097F">
        <w:rPr>
          <w:b/>
          <w:bCs/>
          <w:sz w:val="18"/>
          <w:szCs w:val="18"/>
        </w:rPr>
        <w:t>y</w:t>
      </w:r>
      <w:r w:rsidR="00F533FF" w:rsidRPr="005D097F">
        <w:rPr>
          <w:rStyle w:val="spanjobtitle"/>
          <w:b w:val="0"/>
          <w:bCs w:val="0"/>
          <w:sz w:val="22"/>
          <w:szCs w:val="22"/>
        </w:rPr>
        <w:tab/>
      </w:r>
    </w:p>
    <w:p w14:paraId="44764E61" w14:textId="05B3A273" w:rsidR="00AE3D88" w:rsidRPr="005D097F" w:rsidRDefault="00AE3D88" w:rsidP="00DC03B6">
      <w:pPr>
        <w:pStyle w:val="divdocumentsinglecolumn"/>
        <w:tabs>
          <w:tab w:val="right" w:pos="11140"/>
        </w:tabs>
        <w:spacing w:line="240" w:lineRule="auto"/>
        <w:rPr>
          <w:rStyle w:val="spanjobtitle"/>
          <w:bCs w:val="0"/>
          <w:sz w:val="18"/>
          <w:szCs w:val="18"/>
        </w:rPr>
      </w:pPr>
      <w:r w:rsidRPr="005D097F">
        <w:rPr>
          <w:rStyle w:val="spanjobtitle"/>
          <w:bCs w:val="0"/>
          <w:sz w:val="18"/>
          <w:szCs w:val="18"/>
        </w:rPr>
        <w:t>Customer Service Representative</w:t>
      </w:r>
      <w:r w:rsidR="006A53BF" w:rsidRPr="005D097F">
        <w:rPr>
          <w:rStyle w:val="spanjobtitle"/>
          <w:bCs w:val="0"/>
          <w:sz w:val="18"/>
          <w:szCs w:val="18"/>
        </w:rPr>
        <w:t>/Shipping Supervisor</w:t>
      </w:r>
      <w:r w:rsidR="00BE4EB6" w:rsidRPr="005D097F">
        <w:rPr>
          <w:rStyle w:val="spanjobtitle"/>
          <w:bCs w:val="0"/>
          <w:sz w:val="18"/>
          <w:szCs w:val="18"/>
        </w:rPr>
        <w:t xml:space="preserve">                                                                           </w:t>
      </w:r>
      <w:r w:rsidR="00DC03B6" w:rsidRPr="005D097F">
        <w:rPr>
          <w:rStyle w:val="spanjobtitle"/>
          <w:bCs w:val="0"/>
          <w:sz w:val="18"/>
          <w:szCs w:val="18"/>
        </w:rPr>
        <w:tab/>
      </w:r>
      <w:r w:rsidR="00BE4EB6" w:rsidRPr="005D097F">
        <w:rPr>
          <w:rStyle w:val="spanjobtitle"/>
          <w:bCs w:val="0"/>
          <w:sz w:val="18"/>
          <w:szCs w:val="18"/>
        </w:rPr>
        <w:t xml:space="preserve"> </w:t>
      </w:r>
      <w:r w:rsidR="00BE4EB6" w:rsidRPr="005D097F">
        <w:rPr>
          <w:rStyle w:val="spanjobtitle"/>
          <w:b w:val="0"/>
          <w:bCs w:val="0"/>
          <w:sz w:val="18"/>
          <w:szCs w:val="18"/>
        </w:rPr>
        <w:t>09/2021 to 07/2023</w:t>
      </w:r>
    </w:p>
    <w:p w14:paraId="20C2B9F0" w14:textId="77777777" w:rsidR="00BE4EB6" w:rsidRPr="005D097F" w:rsidRDefault="00AE3D88" w:rsidP="00DC03B6">
      <w:pPr>
        <w:pStyle w:val="divdocumentsinglecolumn"/>
        <w:tabs>
          <w:tab w:val="right" w:pos="11140"/>
        </w:tabs>
        <w:spacing w:line="240" w:lineRule="auto"/>
        <w:rPr>
          <w:rStyle w:val="spanjobtitle"/>
          <w:b w:val="0"/>
          <w:bCs w:val="0"/>
          <w:sz w:val="20"/>
          <w:szCs w:val="20"/>
        </w:rPr>
      </w:pPr>
      <w:r w:rsidRPr="005D097F">
        <w:rPr>
          <w:rStyle w:val="spanjobtitle"/>
          <w:sz w:val="18"/>
          <w:szCs w:val="18"/>
        </w:rPr>
        <w:t xml:space="preserve">Motivating Graphics – </w:t>
      </w:r>
      <w:r w:rsidRPr="005D097F">
        <w:rPr>
          <w:rStyle w:val="spanjobtitle"/>
          <w:b w:val="0"/>
          <w:bCs w:val="0"/>
          <w:sz w:val="18"/>
          <w:szCs w:val="18"/>
        </w:rPr>
        <w:t xml:space="preserve">Haslet, Texas                                                                                          </w:t>
      </w:r>
      <w:r w:rsidR="006A53BF" w:rsidRPr="005D097F">
        <w:rPr>
          <w:rStyle w:val="spanjobtitle"/>
          <w:b w:val="0"/>
          <w:bCs w:val="0"/>
          <w:sz w:val="18"/>
          <w:szCs w:val="18"/>
        </w:rPr>
        <w:t xml:space="preserve">               </w:t>
      </w:r>
      <w:r w:rsidRPr="005D097F">
        <w:rPr>
          <w:rStyle w:val="spanjobtitle"/>
          <w:b w:val="0"/>
          <w:bCs w:val="0"/>
          <w:sz w:val="18"/>
          <w:szCs w:val="18"/>
        </w:rPr>
        <w:t xml:space="preserve">     </w:t>
      </w:r>
    </w:p>
    <w:p w14:paraId="3BC36C07" w14:textId="5A2A276D" w:rsidR="004B4E0F" w:rsidRPr="005D097F" w:rsidRDefault="004B4E0F" w:rsidP="00DC03B6">
      <w:pPr>
        <w:pStyle w:val="divdocumentsinglecolumn"/>
        <w:numPr>
          <w:ilvl w:val="0"/>
          <w:numId w:val="9"/>
        </w:numPr>
        <w:tabs>
          <w:tab w:val="right" w:pos="11140"/>
        </w:tabs>
        <w:spacing w:line="240" w:lineRule="auto"/>
        <w:rPr>
          <w:sz w:val="18"/>
          <w:szCs w:val="18"/>
        </w:rPr>
      </w:pPr>
      <w:r w:rsidRPr="005D097F">
        <w:rPr>
          <w:sz w:val="18"/>
          <w:szCs w:val="18"/>
        </w:rPr>
        <w:t>Managed customer inquiries, product information, and order processing; consistently ensured satisfaction through effective problem-solving.</w:t>
      </w:r>
    </w:p>
    <w:p w14:paraId="53142F45" w14:textId="77777777" w:rsidR="004B4E0F" w:rsidRPr="004B4E0F" w:rsidRDefault="004B4E0F" w:rsidP="005D097F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sz w:val="18"/>
          <w:szCs w:val="18"/>
        </w:rPr>
      </w:pPr>
      <w:r w:rsidRPr="004B4E0F">
        <w:rPr>
          <w:sz w:val="18"/>
          <w:szCs w:val="18"/>
        </w:rPr>
        <w:t>Utilized bilingual proficiency to serve both English and French-speaking customers, enhancing communication and service quality.</w:t>
      </w:r>
    </w:p>
    <w:p w14:paraId="48664507" w14:textId="77777777" w:rsidR="004B4E0F" w:rsidRPr="004B4E0F" w:rsidRDefault="004B4E0F" w:rsidP="00DC03B6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sz w:val="18"/>
          <w:szCs w:val="18"/>
        </w:rPr>
      </w:pPr>
      <w:r w:rsidRPr="004B4E0F">
        <w:rPr>
          <w:sz w:val="18"/>
          <w:szCs w:val="18"/>
        </w:rPr>
        <w:t>Directed comprehensive shipping operations, including inventory reconciliation, order invoicing, and cross-team collaboration.</w:t>
      </w:r>
    </w:p>
    <w:p w14:paraId="16730B04" w14:textId="77777777" w:rsidR="004B4E0F" w:rsidRPr="004B4E0F" w:rsidRDefault="004B4E0F" w:rsidP="002D4A2D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sz w:val="18"/>
          <w:szCs w:val="18"/>
        </w:rPr>
      </w:pPr>
      <w:r w:rsidRPr="004B4E0F">
        <w:rPr>
          <w:sz w:val="18"/>
          <w:szCs w:val="18"/>
        </w:rPr>
        <w:t>Spearheaded staff recruitment and training, partnering closely with the shipping manager for streamlined operations.</w:t>
      </w:r>
    </w:p>
    <w:p w14:paraId="3BFC59AE" w14:textId="041DB54C" w:rsidR="00AE3D88" w:rsidRPr="005D097F" w:rsidRDefault="004B4E0F" w:rsidP="005D097F">
      <w:pPr>
        <w:numPr>
          <w:ilvl w:val="0"/>
          <w:numId w:val="9"/>
        </w:numPr>
        <w:spacing w:before="100" w:beforeAutospacing="1" w:line="240" w:lineRule="auto"/>
        <w:contextualSpacing/>
        <w:rPr>
          <w:rStyle w:val="spanjobtitle"/>
          <w:b w:val="0"/>
          <w:bCs w:val="0"/>
          <w:sz w:val="18"/>
          <w:szCs w:val="18"/>
        </w:rPr>
      </w:pPr>
      <w:r w:rsidRPr="004B4E0F">
        <w:rPr>
          <w:sz w:val="18"/>
          <w:szCs w:val="18"/>
        </w:rPr>
        <w:t>Established and maintained new customer accounts while collaborating with Customer Service, Quality Assurance, and Inventory Control teams.</w:t>
      </w:r>
    </w:p>
    <w:p w14:paraId="2BDABBF5" w14:textId="40C617F7" w:rsidR="00333CD3" w:rsidRPr="005D097F" w:rsidRDefault="00995182" w:rsidP="009B3693">
      <w:pPr>
        <w:pStyle w:val="divdocumentsinglecolumn"/>
        <w:tabs>
          <w:tab w:val="right" w:pos="11140"/>
        </w:tabs>
        <w:spacing w:before="60" w:line="240" w:lineRule="auto"/>
        <w:rPr>
          <w:sz w:val="18"/>
          <w:szCs w:val="18"/>
        </w:rPr>
      </w:pPr>
      <w:r w:rsidRPr="005D097F">
        <w:rPr>
          <w:rStyle w:val="spanjobtitle"/>
          <w:sz w:val="18"/>
          <w:szCs w:val="18"/>
        </w:rPr>
        <w:t xml:space="preserve">Customer Service &amp; </w:t>
      </w:r>
      <w:r w:rsidR="00D40931" w:rsidRPr="005D097F">
        <w:rPr>
          <w:rStyle w:val="spanjobtitle"/>
          <w:sz w:val="18"/>
          <w:szCs w:val="18"/>
        </w:rPr>
        <w:t xml:space="preserve">Marketing </w:t>
      </w:r>
      <w:r w:rsidR="005D6494" w:rsidRPr="005D097F">
        <w:rPr>
          <w:rStyle w:val="spanjobtitle"/>
          <w:sz w:val="18"/>
          <w:szCs w:val="18"/>
        </w:rPr>
        <w:t>Representative</w:t>
      </w:r>
      <w:r w:rsidR="00D40931" w:rsidRPr="005D097F">
        <w:rPr>
          <w:rStyle w:val="datesWrapper"/>
          <w:sz w:val="18"/>
          <w:szCs w:val="18"/>
        </w:rPr>
        <w:tab/>
        <w:t xml:space="preserve"> </w:t>
      </w:r>
      <w:r w:rsidR="00D40931" w:rsidRPr="005D097F">
        <w:rPr>
          <w:rStyle w:val="span"/>
          <w:sz w:val="18"/>
          <w:szCs w:val="18"/>
        </w:rPr>
        <w:t xml:space="preserve">03/2010 to </w:t>
      </w:r>
      <w:r w:rsidR="00AE3D88" w:rsidRPr="005D097F">
        <w:rPr>
          <w:rStyle w:val="span"/>
          <w:sz w:val="18"/>
          <w:szCs w:val="18"/>
        </w:rPr>
        <w:t>08/2021</w:t>
      </w:r>
    </w:p>
    <w:p w14:paraId="01698026" w14:textId="77777777" w:rsidR="00333CD3" w:rsidRPr="005D097F" w:rsidRDefault="00D40931" w:rsidP="002D4A2D">
      <w:pPr>
        <w:pStyle w:val="spanpaddedline"/>
        <w:spacing w:line="240" w:lineRule="auto"/>
        <w:rPr>
          <w:sz w:val="18"/>
          <w:szCs w:val="18"/>
        </w:rPr>
      </w:pPr>
      <w:r w:rsidRPr="005D097F">
        <w:rPr>
          <w:rStyle w:val="spancompanyname"/>
          <w:sz w:val="18"/>
          <w:szCs w:val="18"/>
        </w:rPr>
        <w:t>Swiss Pump Company AG</w:t>
      </w:r>
      <w:r w:rsidRPr="005D097F">
        <w:rPr>
          <w:rStyle w:val="span"/>
          <w:sz w:val="18"/>
          <w:szCs w:val="18"/>
        </w:rPr>
        <w:t xml:space="preserve"> – Thun, Switzerland</w:t>
      </w:r>
      <w:r w:rsidRPr="005D097F">
        <w:rPr>
          <w:sz w:val="18"/>
          <w:szCs w:val="18"/>
        </w:rPr>
        <w:t xml:space="preserve"> </w:t>
      </w:r>
    </w:p>
    <w:p w14:paraId="3501ED8C" w14:textId="2AE54DA1" w:rsidR="004B4E0F" w:rsidRPr="005D097F" w:rsidRDefault="004B4E0F" w:rsidP="00DC03B6">
      <w:pPr>
        <w:pStyle w:val="divdocumentsinglecolumn"/>
        <w:numPr>
          <w:ilvl w:val="0"/>
          <w:numId w:val="9"/>
        </w:numPr>
        <w:tabs>
          <w:tab w:val="right" w:pos="11140"/>
        </w:tabs>
        <w:spacing w:line="240" w:lineRule="auto"/>
        <w:rPr>
          <w:sz w:val="18"/>
          <w:szCs w:val="18"/>
        </w:rPr>
      </w:pPr>
      <w:r w:rsidRPr="005D097F">
        <w:rPr>
          <w:sz w:val="18"/>
          <w:szCs w:val="18"/>
        </w:rPr>
        <w:t>Demonstrated linguistic expertise by attending to French-speaking clients, fostering relationships, and acting as a liaison for customers, ambassadors, and business partners.</w:t>
      </w:r>
    </w:p>
    <w:p w14:paraId="2602D0DB" w14:textId="77777777" w:rsidR="004B4E0F" w:rsidRPr="004B4E0F" w:rsidRDefault="004B4E0F" w:rsidP="00DC03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sz w:val="18"/>
          <w:szCs w:val="18"/>
        </w:rPr>
      </w:pPr>
      <w:r w:rsidRPr="004B4E0F">
        <w:rPr>
          <w:sz w:val="18"/>
          <w:szCs w:val="18"/>
        </w:rPr>
        <w:t>Achieved sales exceeding $200,000 within a year, leveraging insights from monitoring market trends and competitors.</w:t>
      </w:r>
    </w:p>
    <w:p w14:paraId="55131AFD" w14:textId="77777777" w:rsidR="004B4E0F" w:rsidRPr="004B4E0F" w:rsidRDefault="004B4E0F" w:rsidP="00DC03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sz w:val="18"/>
          <w:szCs w:val="18"/>
        </w:rPr>
      </w:pPr>
      <w:r w:rsidRPr="004B4E0F">
        <w:rPr>
          <w:sz w:val="18"/>
          <w:szCs w:val="18"/>
        </w:rPr>
        <w:t>Facilitated sales transactions, gathered feedback, and followed up on clients to drive business growth and ensure satisfaction.</w:t>
      </w:r>
    </w:p>
    <w:p w14:paraId="58FF51A9" w14:textId="77777777" w:rsidR="004B4E0F" w:rsidRPr="004B4E0F" w:rsidRDefault="004B4E0F" w:rsidP="00DC03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sz w:val="18"/>
          <w:szCs w:val="18"/>
        </w:rPr>
      </w:pPr>
      <w:r w:rsidRPr="004B4E0F">
        <w:rPr>
          <w:sz w:val="18"/>
          <w:szCs w:val="18"/>
        </w:rPr>
        <w:t>Collaborated with accounting teams, ensuring precise financial transactions, order processing, and contract negotiations.</w:t>
      </w:r>
    </w:p>
    <w:p w14:paraId="55EC9836" w14:textId="77777777" w:rsidR="004B4E0F" w:rsidRPr="004B4E0F" w:rsidRDefault="004B4E0F" w:rsidP="005D097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sz w:val="18"/>
          <w:szCs w:val="18"/>
        </w:rPr>
      </w:pPr>
      <w:r w:rsidRPr="004B4E0F">
        <w:rPr>
          <w:sz w:val="18"/>
          <w:szCs w:val="18"/>
        </w:rPr>
        <w:t>Proactively monitored and analyzed competitor activities, including pricing, new products, and delivery schedules.</w:t>
      </w:r>
    </w:p>
    <w:p w14:paraId="709824F5" w14:textId="77777777" w:rsidR="004B4E0F" w:rsidRPr="004B4E0F" w:rsidRDefault="004B4E0F" w:rsidP="00DC03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sz w:val="18"/>
          <w:szCs w:val="18"/>
        </w:rPr>
      </w:pPr>
      <w:r w:rsidRPr="004B4E0F">
        <w:rPr>
          <w:sz w:val="18"/>
          <w:szCs w:val="18"/>
        </w:rPr>
        <w:t>Provided expert recommendations on product selection, specifically tailored to individual client needs, bolstering customer rapport and trust.</w:t>
      </w:r>
    </w:p>
    <w:p w14:paraId="17CEC6F0" w14:textId="77777777" w:rsidR="004B4E0F" w:rsidRPr="004B4E0F" w:rsidRDefault="004B4E0F" w:rsidP="005D097F">
      <w:pPr>
        <w:numPr>
          <w:ilvl w:val="0"/>
          <w:numId w:val="9"/>
        </w:numPr>
        <w:shd w:val="clear" w:color="auto" w:fill="FFFFFF"/>
        <w:spacing w:line="240" w:lineRule="auto"/>
        <w:rPr>
          <w:sz w:val="18"/>
          <w:szCs w:val="18"/>
        </w:rPr>
      </w:pPr>
      <w:r w:rsidRPr="004B4E0F">
        <w:rPr>
          <w:sz w:val="18"/>
          <w:szCs w:val="18"/>
        </w:rPr>
        <w:t>Addressed and resolved customer complaints through in-depth investigations, effectively communicating findings and recommendations to management.</w:t>
      </w:r>
    </w:p>
    <w:p w14:paraId="56E21127" w14:textId="6F411C3D" w:rsidR="00333CD3" w:rsidRPr="005D097F" w:rsidRDefault="00D40931" w:rsidP="009B3693">
      <w:pPr>
        <w:pStyle w:val="divdocumentsinglecolumn"/>
        <w:tabs>
          <w:tab w:val="right" w:pos="11140"/>
        </w:tabs>
        <w:spacing w:before="60" w:line="240" w:lineRule="auto"/>
        <w:rPr>
          <w:sz w:val="18"/>
          <w:szCs w:val="18"/>
        </w:rPr>
      </w:pPr>
      <w:r w:rsidRPr="005D097F">
        <w:rPr>
          <w:rStyle w:val="spanjobtitle"/>
          <w:sz w:val="18"/>
          <w:szCs w:val="18"/>
        </w:rPr>
        <w:t>French Teacher</w:t>
      </w:r>
      <w:r w:rsidRPr="005D097F">
        <w:rPr>
          <w:rStyle w:val="singlecolumnspanpaddedlinenth-child1"/>
          <w:sz w:val="18"/>
          <w:szCs w:val="18"/>
        </w:rPr>
        <w:t xml:space="preserve"> </w:t>
      </w:r>
      <w:r w:rsidRPr="005D097F">
        <w:rPr>
          <w:rStyle w:val="datesWrapper"/>
          <w:sz w:val="18"/>
          <w:szCs w:val="18"/>
        </w:rPr>
        <w:tab/>
        <w:t xml:space="preserve"> </w:t>
      </w:r>
      <w:r w:rsidRPr="005D097F">
        <w:rPr>
          <w:rStyle w:val="span"/>
          <w:sz w:val="18"/>
          <w:szCs w:val="18"/>
        </w:rPr>
        <w:t>06/2008 to 03/2010</w:t>
      </w:r>
      <w:r w:rsidRPr="005D097F">
        <w:rPr>
          <w:rStyle w:val="datesWrapper"/>
          <w:sz w:val="18"/>
          <w:szCs w:val="18"/>
        </w:rPr>
        <w:t xml:space="preserve"> </w:t>
      </w:r>
    </w:p>
    <w:p w14:paraId="39B8DC63" w14:textId="77777777" w:rsidR="00333CD3" w:rsidRPr="005D097F" w:rsidRDefault="00D40931" w:rsidP="005D097F">
      <w:pPr>
        <w:pStyle w:val="spanpaddedline"/>
        <w:spacing w:line="240" w:lineRule="auto"/>
        <w:rPr>
          <w:sz w:val="18"/>
          <w:szCs w:val="18"/>
        </w:rPr>
      </w:pPr>
      <w:r w:rsidRPr="005D097F">
        <w:rPr>
          <w:rStyle w:val="spancompanyname"/>
          <w:sz w:val="18"/>
          <w:szCs w:val="18"/>
        </w:rPr>
        <w:t>Imperial Gate School</w:t>
      </w:r>
      <w:r w:rsidRPr="005D097F">
        <w:rPr>
          <w:rStyle w:val="span"/>
          <w:sz w:val="18"/>
          <w:szCs w:val="18"/>
        </w:rPr>
        <w:t xml:space="preserve"> – Lagos, Nigeria</w:t>
      </w:r>
      <w:r w:rsidRPr="005D097F">
        <w:rPr>
          <w:sz w:val="18"/>
          <w:szCs w:val="18"/>
        </w:rPr>
        <w:t xml:space="preserve"> </w:t>
      </w:r>
    </w:p>
    <w:p w14:paraId="4314A6E9" w14:textId="77777777" w:rsidR="00A06821" w:rsidRPr="005D097F" w:rsidRDefault="00A06821" w:rsidP="00DC03B6">
      <w:pPr>
        <w:pStyle w:val="ulli"/>
        <w:numPr>
          <w:ilvl w:val="0"/>
          <w:numId w:val="16"/>
        </w:numPr>
        <w:spacing w:line="240" w:lineRule="auto"/>
        <w:rPr>
          <w:sz w:val="18"/>
          <w:szCs w:val="18"/>
        </w:rPr>
      </w:pPr>
      <w:r w:rsidRPr="005D097F">
        <w:rPr>
          <w:sz w:val="18"/>
          <w:szCs w:val="18"/>
        </w:rPr>
        <w:t>Expertly mentored students from diverse backgrounds in French, adapting methodologies for optimized learning experiences.</w:t>
      </w:r>
    </w:p>
    <w:p w14:paraId="4050D9F6" w14:textId="77777777" w:rsidR="00A06821" w:rsidRPr="005D097F" w:rsidRDefault="00A06821" w:rsidP="00DC03B6">
      <w:pPr>
        <w:pStyle w:val="ulli"/>
        <w:numPr>
          <w:ilvl w:val="0"/>
          <w:numId w:val="16"/>
        </w:numPr>
        <w:spacing w:line="240" w:lineRule="auto"/>
        <w:rPr>
          <w:sz w:val="18"/>
          <w:szCs w:val="18"/>
        </w:rPr>
      </w:pPr>
      <w:r w:rsidRPr="00A06821">
        <w:rPr>
          <w:sz w:val="18"/>
          <w:szCs w:val="18"/>
        </w:rPr>
        <w:t>Leveraged a variety of teaching techniques to cater to individual learning styles, ensuring comprehensive grasp.</w:t>
      </w:r>
    </w:p>
    <w:p w14:paraId="585D6B41" w14:textId="77777777" w:rsidR="00A06821" w:rsidRPr="005D097F" w:rsidRDefault="00A06821" w:rsidP="00DC03B6">
      <w:pPr>
        <w:pStyle w:val="ulli"/>
        <w:numPr>
          <w:ilvl w:val="0"/>
          <w:numId w:val="16"/>
        </w:numPr>
        <w:spacing w:line="240" w:lineRule="auto"/>
        <w:rPr>
          <w:sz w:val="18"/>
          <w:szCs w:val="18"/>
        </w:rPr>
      </w:pPr>
      <w:r w:rsidRPr="00A06821">
        <w:rPr>
          <w:sz w:val="18"/>
          <w:szCs w:val="18"/>
        </w:rPr>
        <w:t>Organized and led extracurricular cultural events, enriching students' understanding of contemporary French life.</w:t>
      </w:r>
    </w:p>
    <w:p w14:paraId="0B8C9780" w14:textId="7190BADC" w:rsidR="00A06821" w:rsidRPr="00A06821" w:rsidRDefault="00A06821" w:rsidP="005D097F">
      <w:pPr>
        <w:pStyle w:val="ulli"/>
        <w:numPr>
          <w:ilvl w:val="0"/>
          <w:numId w:val="16"/>
        </w:numPr>
        <w:spacing w:line="240" w:lineRule="auto"/>
        <w:rPr>
          <w:sz w:val="18"/>
          <w:szCs w:val="18"/>
        </w:rPr>
      </w:pPr>
      <w:r w:rsidRPr="00A06821">
        <w:rPr>
          <w:sz w:val="18"/>
          <w:szCs w:val="18"/>
        </w:rPr>
        <w:t>Imparted deep insights into French culture, enhancing students' holistic appreciation and comprehension.</w:t>
      </w:r>
    </w:p>
    <w:p w14:paraId="40AB9C00" w14:textId="704AE942" w:rsidR="00333CD3" w:rsidRPr="005D097F" w:rsidRDefault="00D40931" w:rsidP="009B3693">
      <w:pPr>
        <w:pStyle w:val="divdocumentsinglecolumn"/>
        <w:tabs>
          <w:tab w:val="right" w:pos="11140"/>
        </w:tabs>
        <w:spacing w:before="60" w:line="240" w:lineRule="auto"/>
        <w:rPr>
          <w:sz w:val="18"/>
          <w:szCs w:val="18"/>
        </w:rPr>
      </w:pPr>
      <w:r w:rsidRPr="005D097F">
        <w:rPr>
          <w:rStyle w:val="spanjobtitle"/>
          <w:sz w:val="18"/>
          <w:szCs w:val="18"/>
        </w:rPr>
        <w:t>Bilingual</w:t>
      </w:r>
      <w:r w:rsidR="00BE4EB6" w:rsidRPr="005D097F">
        <w:rPr>
          <w:rStyle w:val="spanjobtitle"/>
          <w:sz w:val="18"/>
          <w:szCs w:val="18"/>
        </w:rPr>
        <w:t xml:space="preserve"> Customer Service Account</w:t>
      </w:r>
      <w:r w:rsidRPr="005D097F">
        <w:rPr>
          <w:rStyle w:val="spanjobtitle"/>
          <w:sz w:val="18"/>
          <w:szCs w:val="18"/>
        </w:rPr>
        <w:t xml:space="preserve"> Representative</w:t>
      </w:r>
      <w:r w:rsidRPr="005D097F">
        <w:rPr>
          <w:rStyle w:val="singlecolumnspanpaddedlinenth-child1"/>
          <w:sz w:val="18"/>
          <w:szCs w:val="18"/>
        </w:rPr>
        <w:t xml:space="preserve"> </w:t>
      </w:r>
      <w:r w:rsidR="00C33D29" w:rsidRPr="005D097F">
        <w:rPr>
          <w:rStyle w:val="singlecolumnspanpaddedlinenth-child1"/>
          <w:b/>
          <w:bCs/>
          <w:sz w:val="18"/>
          <w:szCs w:val="18"/>
        </w:rPr>
        <w:t>(English/French)</w:t>
      </w:r>
      <w:r w:rsidRPr="005D097F">
        <w:rPr>
          <w:rStyle w:val="datesWrapper"/>
          <w:sz w:val="18"/>
          <w:szCs w:val="18"/>
        </w:rPr>
        <w:tab/>
        <w:t xml:space="preserve"> </w:t>
      </w:r>
      <w:r w:rsidRPr="005D097F">
        <w:rPr>
          <w:rStyle w:val="span"/>
          <w:sz w:val="18"/>
          <w:szCs w:val="18"/>
        </w:rPr>
        <w:t>04/2007 to 06/2008</w:t>
      </w:r>
      <w:r w:rsidRPr="005D097F">
        <w:rPr>
          <w:rStyle w:val="datesWrapper"/>
          <w:sz w:val="18"/>
          <w:szCs w:val="18"/>
        </w:rPr>
        <w:t xml:space="preserve"> </w:t>
      </w:r>
    </w:p>
    <w:p w14:paraId="128C93EE" w14:textId="77777777" w:rsidR="00333CD3" w:rsidRPr="005D097F" w:rsidRDefault="00D40931" w:rsidP="005D097F">
      <w:pPr>
        <w:pStyle w:val="spanpaddedline"/>
        <w:spacing w:line="240" w:lineRule="auto"/>
        <w:rPr>
          <w:sz w:val="18"/>
          <w:szCs w:val="18"/>
        </w:rPr>
      </w:pPr>
      <w:r w:rsidRPr="005D097F">
        <w:rPr>
          <w:rStyle w:val="spancompanyname"/>
          <w:sz w:val="18"/>
          <w:szCs w:val="18"/>
        </w:rPr>
        <w:t>Eauxwell Nigeria Limited</w:t>
      </w:r>
      <w:r w:rsidRPr="005D097F">
        <w:rPr>
          <w:rStyle w:val="span"/>
          <w:sz w:val="18"/>
          <w:szCs w:val="18"/>
        </w:rPr>
        <w:t xml:space="preserve"> – Lagos, Nigeria</w:t>
      </w:r>
      <w:r w:rsidRPr="005D097F">
        <w:rPr>
          <w:sz w:val="18"/>
          <w:szCs w:val="18"/>
        </w:rPr>
        <w:t xml:space="preserve"> </w:t>
      </w:r>
    </w:p>
    <w:p w14:paraId="178CB4C8" w14:textId="077C4B43" w:rsidR="00A06821" w:rsidRPr="005D097F" w:rsidRDefault="00A06821" w:rsidP="00DC03B6">
      <w:pPr>
        <w:pStyle w:val="ulli"/>
        <w:numPr>
          <w:ilvl w:val="0"/>
          <w:numId w:val="15"/>
        </w:numPr>
        <w:spacing w:line="240" w:lineRule="auto"/>
        <w:rPr>
          <w:sz w:val="18"/>
          <w:szCs w:val="18"/>
        </w:rPr>
      </w:pPr>
      <w:r w:rsidRPr="005D097F">
        <w:rPr>
          <w:sz w:val="18"/>
          <w:szCs w:val="18"/>
        </w:rPr>
        <w:t>Advised French-speaking clients on tailored water pump solutions, ensuring precise alignment with unique needs.</w:t>
      </w:r>
    </w:p>
    <w:p w14:paraId="44F41724" w14:textId="7D054A99" w:rsidR="00A06821" w:rsidRPr="005D097F" w:rsidRDefault="00A06821" w:rsidP="00DC03B6">
      <w:pPr>
        <w:pStyle w:val="ulli"/>
        <w:numPr>
          <w:ilvl w:val="0"/>
          <w:numId w:val="15"/>
        </w:numPr>
        <w:spacing w:line="240" w:lineRule="auto"/>
        <w:rPr>
          <w:sz w:val="18"/>
          <w:szCs w:val="18"/>
        </w:rPr>
      </w:pPr>
      <w:r w:rsidRPr="005D097F">
        <w:rPr>
          <w:sz w:val="18"/>
          <w:szCs w:val="18"/>
        </w:rPr>
        <w:t>Spearheaded comprehensive market research, harnessing insights to refine sales strategies and elevate customer experiences.</w:t>
      </w:r>
    </w:p>
    <w:p w14:paraId="517DB778" w14:textId="3AEB8566" w:rsidR="00A06821" w:rsidRPr="005D097F" w:rsidRDefault="00A06821" w:rsidP="00DC03B6">
      <w:pPr>
        <w:pStyle w:val="ulli"/>
        <w:numPr>
          <w:ilvl w:val="0"/>
          <w:numId w:val="15"/>
        </w:numPr>
        <w:spacing w:line="240" w:lineRule="auto"/>
        <w:rPr>
          <w:sz w:val="18"/>
          <w:szCs w:val="18"/>
        </w:rPr>
      </w:pPr>
      <w:r w:rsidRPr="00A06821">
        <w:rPr>
          <w:sz w:val="18"/>
          <w:szCs w:val="18"/>
        </w:rPr>
        <w:t>Facilitated seamless transactions by bridging communication between clients and accounting, leveraging multiple platforms.</w:t>
      </w:r>
    </w:p>
    <w:p w14:paraId="7E964FAB" w14:textId="2FF19B66" w:rsidR="00A06821" w:rsidRPr="00A06821" w:rsidRDefault="00A06821" w:rsidP="005D097F">
      <w:pPr>
        <w:pStyle w:val="ulli"/>
        <w:numPr>
          <w:ilvl w:val="0"/>
          <w:numId w:val="15"/>
        </w:numPr>
        <w:spacing w:line="240" w:lineRule="auto"/>
        <w:rPr>
          <w:sz w:val="18"/>
          <w:szCs w:val="18"/>
        </w:rPr>
      </w:pPr>
      <w:r w:rsidRPr="00A06821">
        <w:rPr>
          <w:sz w:val="18"/>
          <w:szCs w:val="18"/>
        </w:rPr>
        <w:t>Bolstered customer loyalty with targeted appreciation initiatives, informed by regular feedback and strategic market travels</w:t>
      </w:r>
      <w:r w:rsidRPr="005D097F">
        <w:rPr>
          <w:sz w:val="18"/>
          <w:szCs w:val="18"/>
        </w:rPr>
        <w:t>.</w:t>
      </w:r>
    </w:p>
    <w:p w14:paraId="683AE76D" w14:textId="5A3498F2" w:rsidR="00333CD3" w:rsidRPr="005D097F" w:rsidRDefault="00D40931" w:rsidP="009B3693">
      <w:pPr>
        <w:pStyle w:val="divdocumentsinglecolumn"/>
        <w:tabs>
          <w:tab w:val="right" w:pos="11140"/>
        </w:tabs>
        <w:spacing w:before="60" w:line="240" w:lineRule="auto"/>
        <w:rPr>
          <w:sz w:val="18"/>
          <w:szCs w:val="18"/>
        </w:rPr>
      </w:pPr>
      <w:r w:rsidRPr="005D097F">
        <w:rPr>
          <w:rStyle w:val="spanjobtitle"/>
          <w:sz w:val="18"/>
          <w:szCs w:val="18"/>
        </w:rPr>
        <w:t>French Teacher</w:t>
      </w:r>
      <w:r w:rsidRPr="005D097F">
        <w:rPr>
          <w:rStyle w:val="singlecolumnspanpaddedlinenth-child1"/>
          <w:sz w:val="18"/>
          <w:szCs w:val="18"/>
        </w:rPr>
        <w:t xml:space="preserve"> </w:t>
      </w:r>
      <w:r w:rsidRPr="005D097F">
        <w:rPr>
          <w:rStyle w:val="datesWrapper"/>
          <w:sz w:val="18"/>
          <w:szCs w:val="18"/>
        </w:rPr>
        <w:tab/>
        <w:t xml:space="preserve"> </w:t>
      </w:r>
      <w:r w:rsidRPr="005D097F">
        <w:rPr>
          <w:rStyle w:val="span"/>
          <w:sz w:val="18"/>
          <w:szCs w:val="18"/>
        </w:rPr>
        <w:t>03/2006 to 03/2008</w:t>
      </w:r>
      <w:r w:rsidRPr="005D097F">
        <w:rPr>
          <w:rStyle w:val="datesWrapper"/>
          <w:sz w:val="18"/>
          <w:szCs w:val="18"/>
        </w:rPr>
        <w:t xml:space="preserve"> </w:t>
      </w:r>
    </w:p>
    <w:p w14:paraId="36CD3E67" w14:textId="32763D72" w:rsidR="00333CD3" w:rsidRPr="005D097F" w:rsidRDefault="00D40931" w:rsidP="005D097F">
      <w:pPr>
        <w:pStyle w:val="spanpaddedline"/>
        <w:spacing w:line="240" w:lineRule="auto"/>
        <w:rPr>
          <w:sz w:val="18"/>
          <w:szCs w:val="18"/>
        </w:rPr>
      </w:pPr>
      <w:r w:rsidRPr="005D097F">
        <w:rPr>
          <w:rStyle w:val="spancompanyname"/>
          <w:sz w:val="18"/>
          <w:szCs w:val="18"/>
        </w:rPr>
        <w:t>Federal College of Education</w:t>
      </w:r>
      <w:r w:rsidRPr="005D097F">
        <w:rPr>
          <w:rStyle w:val="span"/>
          <w:sz w:val="18"/>
          <w:szCs w:val="18"/>
        </w:rPr>
        <w:t xml:space="preserve"> – Katsina, Nigeria</w:t>
      </w:r>
      <w:r w:rsidRPr="005D097F">
        <w:rPr>
          <w:sz w:val="18"/>
          <w:szCs w:val="18"/>
        </w:rPr>
        <w:t xml:space="preserve"> </w:t>
      </w:r>
    </w:p>
    <w:p w14:paraId="4423061D" w14:textId="5138ED08" w:rsidR="00DC03B6" w:rsidRPr="005D097F" w:rsidRDefault="00A06821" w:rsidP="00DC03B6">
      <w:pPr>
        <w:pStyle w:val="ulli"/>
        <w:numPr>
          <w:ilvl w:val="0"/>
          <w:numId w:val="4"/>
        </w:numPr>
        <w:spacing w:line="240" w:lineRule="auto"/>
        <w:ind w:left="460" w:hanging="201"/>
        <w:rPr>
          <w:sz w:val="18"/>
          <w:szCs w:val="18"/>
        </w:rPr>
      </w:pPr>
      <w:r w:rsidRPr="005D097F">
        <w:rPr>
          <w:sz w:val="18"/>
          <w:szCs w:val="18"/>
        </w:rPr>
        <w:t>Upheld curriculum standards, innovating teaching methods to boost language acquisition and student engagement.</w:t>
      </w:r>
    </w:p>
    <w:p w14:paraId="07356A36" w14:textId="5D939417" w:rsidR="00DC03B6" w:rsidRPr="005D097F" w:rsidRDefault="00A06821" w:rsidP="00DC03B6">
      <w:pPr>
        <w:pStyle w:val="ulli"/>
        <w:numPr>
          <w:ilvl w:val="0"/>
          <w:numId w:val="4"/>
        </w:numPr>
        <w:spacing w:line="240" w:lineRule="auto"/>
        <w:ind w:left="460" w:hanging="201"/>
        <w:rPr>
          <w:sz w:val="18"/>
          <w:szCs w:val="18"/>
        </w:rPr>
      </w:pPr>
      <w:r w:rsidRPr="005D097F">
        <w:rPr>
          <w:sz w:val="18"/>
          <w:szCs w:val="18"/>
        </w:rPr>
        <w:t>Consistently updated lesson plans and monitored student progress, ensuring optimal learning outcomes.</w:t>
      </w:r>
    </w:p>
    <w:p w14:paraId="1C4D0B82" w14:textId="3899B9BD" w:rsidR="00DC03B6" w:rsidRPr="005D097F" w:rsidRDefault="00A06821" w:rsidP="00DC03B6">
      <w:pPr>
        <w:pStyle w:val="ulli"/>
        <w:numPr>
          <w:ilvl w:val="0"/>
          <w:numId w:val="4"/>
        </w:numPr>
        <w:spacing w:line="240" w:lineRule="auto"/>
        <w:ind w:left="460" w:hanging="201"/>
        <w:rPr>
          <w:sz w:val="18"/>
          <w:szCs w:val="18"/>
        </w:rPr>
      </w:pPr>
      <w:r w:rsidRPr="005D097F">
        <w:rPr>
          <w:sz w:val="18"/>
          <w:szCs w:val="18"/>
        </w:rPr>
        <w:t>Handpicked students for the Niger Republic exchange program, resulting in top-tier performance in French studies.</w:t>
      </w:r>
    </w:p>
    <w:p w14:paraId="4D08819E" w14:textId="2222C26F" w:rsidR="00A06821" w:rsidRPr="005D097F" w:rsidRDefault="00A06821" w:rsidP="005D097F">
      <w:pPr>
        <w:pStyle w:val="ulli"/>
        <w:numPr>
          <w:ilvl w:val="0"/>
          <w:numId w:val="4"/>
        </w:numPr>
        <w:spacing w:line="240" w:lineRule="auto"/>
        <w:ind w:left="460" w:hanging="201"/>
        <w:rPr>
          <w:sz w:val="18"/>
          <w:szCs w:val="18"/>
        </w:rPr>
      </w:pPr>
      <w:r w:rsidRPr="005D097F">
        <w:rPr>
          <w:sz w:val="18"/>
          <w:szCs w:val="18"/>
        </w:rPr>
        <w:t>Orchestrated cultural events, enriching students' immersion in and understanding of French culture and language</w:t>
      </w:r>
      <w:r w:rsidRPr="005D097F">
        <w:rPr>
          <w:rFonts w:ascii="Arial" w:hAnsi="Arial" w:cs="Arial"/>
        </w:rPr>
        <w:t>.</w:t>
      </w:r>
    </w:p>
    <w:p w14:paraId="5700A533" w14:textId="2A09C799" w:rsidR="00333CD3" w:rsidRPr="005D097F" w:rsidRDefault="00D40931" w:rsidP="009B3693">
      <w:pPr>
        <w:pStyle w:val="divdocumentsinglecolumn"/>
        <w:tabs>
          <w:tab w:val="right" w:pos="11140"/>
        </w:tabs>
        <w:spacing w:before="60" w:line="240" w:lineRule="auto"/>
        <w:contextualSpacing/>
        <w:rPr>
          <w:sz w:val="18"/>
          <w:szCs w:val="18"/>
        </w:rPr>
      </w:pPr>
      <w:r w:rsidRPr="005D097F">
        <w:rPr>
          <w:rStyle w:val="spanjobtitle"/>
          <w:sz w:val="18"/>
          <w:szCs w:val="18"/>
        </w:rPr>
        <w:t>Business Development Executive</w:t>
      </w:r>
      <w:r w:rsidRPr="005D097F">
        <w:rPr>
          <w:rStyle w:val="singlecolumnspanpaddedlinenth-child1"/>
          <w:sz w:val="18"/>
          <w:szCs w:val="18"/>
        </w:rPr>
        <w:t xml:space="preserve"> </w:t>
      </w:r>
      <w:r w:rsidRPr="005D097F">
        <w:rPr>
          <w:rStyle w:val="datesWrapper"/>
          <w:sz w:val="18"/>
          <w:szCs w:val="18"/>
        </w:rPr>
        <w:tab/>
        <w:t xml:space="preserve"> </w:t>
      </w:r>
      <w:r w:rsidRPr="005D097F">
        <w:rPr>
          <w:rStyle w:val="span"/>
          <w:sz w:val="18"/>
          <w:szCs w:val="18"/>
        </w:rPr>
        <w:t>06/2004 to 06/2006</w:t>
      </w:r>
      <w:r w:rsidRPr="005D097F">
        <w:rPr>
          <w:rStyle w:val="datesWrapper"/>
          <w:sz w:val="18"/>
          <w:szCs w:val="18"/>
        </w:rPr>
        <w:t xml:space="preserve"> </w:t>
      </w:r>
    </w:p>
    <w:p w14:paraId="4ECE6B8B" w14:textId="1AFE304B" w:rsidR="00333CD3" w:rsidRPr="005D097F" w:rsidRDefault="00D40931" w:rsidP="005D097F">
      <w:pPr>
        <w:pStyle w:val="spanpaddedline"/>
        <w:spacing w:line="240" w:lineRule="auto"/>
        <w:contextualSpacing/>
        <w:rPr>
          <w:sz w:val="18"/>
          <w:szCs w:val="18"/>
        </w:rPr>
      </w:pPr>
      <w:r w:rsidRPr="005D097F">
        <w:rPr>
          <w:rStyle w:val="spancompanyname"/>
          <w:sz w:val="18"/>
          <w:szCs w:val="18"/>
        </w:rPr>
        <w:t>Phonafrik Limited</w:t>
      </w:r>
      <w:r w:rsidRPr="005D097F">
        <w:rPr>
          <w:rStyle w:val="span"/>
          <w:sz w:val="18"/>
          <w:szCs w:val="18"/>
        </w:rPr>
        <w:t xml:space="preserve"> – Lagos, Nigeria</w:t>
      </w:r>
      <w:r w:rsidRPr="005D097F">
        <w:rPr>
          <w:sz w:val="18"/>
          <w:szCs w:val="18"/>
        </w:rPr>
        <w:t xml:space="preserve"> </w:t>
      </w:r>
    </w:p>
    <w:p w14:paraId="133D4B42" w14:textId="20102F52" w:rsidR="00333CD3" w:rsidRPr="005D097F" w:rsidRDefault="00D40931" w:rsidP="00DC03B6">
      <w:pPr>
        <w:pStyle w:val="ulli"/>
        <w:numPr>
          <w:ilvl w:val="0"/>
          <w:numId w:val="5"/>
        </w:numPr>
        <w:spacing w:line="240" w:lineRule="auto"/>
        <w:ind w:left="461" w:hanging="202"/>
        <w:contextualSpacing/>
        <w:rPr>
          <w:rStyle w:val="span"/>
          <w:sz w:val="18"/>
          <w:szCs w:val="18"/>
        </w:rPr>
      </w:pPr>
      <w:r w:rsidRPr="005D097F">
        <w:rPr>
          <w:rStyle w:val="span"/>
          <w:sz w:val="18"/>
          <w:szCs w:val="18"/>
        </w:rPr>
        <w:t>Screened potential business deals by analyzing market strategies, deal requirements, potential, and financial</w:t>
      </w:r>
      <w:r w:rsidR="00EA0FE5" w:rsidRPr="005D097F">
        <w:rPr>
          <w:rStyle w:val="span"/>
          <w:sz w:val="18"/>
          <w:szCs w:val="18"/>
        </w:rPr>
        <w:t>,</w:t>
      </w:r>
      <w:r w:rsidRPr="005D097F">
        <w:rPr>
          <w:rStyle w:val="span"/>
          <w:sz w:val="18"/>
          <w:szCs w:val="18"/>
        </w:rPr>
        <w:t xml:space="preserve"> evaluating options and resolving internal priorities.</w:t>
      </w:r>
    </w:p>
    <w:p w14:paraId="55FBA96B" w14:textId="246C08C0" w:rsidR="00831154" w:rsidRPr="005D097F" w:rsidRDefault="00831154" w:rsidP="00DC03B6">
      <w:pPr>
        <w:pStyle w:val="ulli"/>
        <w:numPr>
          <w:ilvl w:val="0"/>
          <w:numId w:val="3"/>
        </w:numPr>
        <w:spacing w:line="240" w:lineRule="auto"/>
        <w:ind w:left="461" w:hanging="202"/>
        <w:contextualSpacing/>
        <w:rPr>
          <w:rStyle w:val="span"/>
          <w:sz w:val="18"/>
          <w:szCs w:val="18"/>
        </w:rPr>
      </w:pPr>
      <w:r w:rsidRPr="005D097F">
        <w:rPr>
          <w:rStyle w:val="span"/>
          <w:sz w:val="18"/>
          <w:szCs w:val="18"/>
        </w:rPr>
        <w:t>Orchestrated successful closure of new business deals through meticulous coordination of requirements, skillful contract development, and effective negotiation, seamlessly aligning contract stipulations with overall business operations.</w:t>
      </w:r>
    </w:p>
    <w:p w14:paraId="109C2E32" w14:textId="11CA3F1C" w:rsidR="00831154" w:rsidRPr="005D097F" w:rsidRDefault="00831154" w:rsidP="00DC03B6">
      <w:pPr>
        <w:pStyle w:val="ulli"/>
        <w:numPr>
          <w:ilvl w:val="0"/>
          <w:numId w:val="3"/>
        </w:numPr>
        <w:spacing w:line="240" w:lineRule="auto"/>
        <w:ind w:left="461" w:hanging="202"/>
        <w:contextualSpacing/>
        <w:rPr>
          <w:rStyle w:val="span"/>
          <w:sz w:val="18"/>
          <w:szCs w:val="18"/>
        </w:rPr>
      </w:pPr>
      <w:r w:rsidRPr="005D097F">
        <w:rPr>
          <w:rStyle w:val="span"/>
          <w:sz w:val="18"/>
          <w:szCs w:val="18"/>
        </w:rPr>
        <w:t>Methodically assessed prospective business deals by conducting comprehensive evaluations of market strategies, deal prerequisites, growth potential, and financial implications, skillfully weighing alternatives and adeptly reconciling internal priorities.</w:t>
      </w:r>
    </w:p>
    <w:p w14:paraId="1A847EE2" w14:textId="334867EB" w:rsidR="00DF5BF7" w:rsidRPr="00DF5BF7" w:rsidRDefault="00D40931" w:rsidP="00DF5BF7">
      <w:pPr>
        <w:pStyle w:val="divdocumentdivsectiontitle"/>
        <w:pBdr>
          <w:bottom w:val="single" w:sz="8" w:space="2" w:color="BCA97E"/>
        </w:pBdr>
        <w:spacing w:before="200" w:after="100"/>
        <w:rPr>
          <w:b/>
          <w:bCs/>
          <w:sz w:val="18"/>
          <w:szCs w:val="18"/>
        </w:rPr>
      </w:pPr>
      <w:r w:rsidRPr="005D097F">
        <w:rPr>
          <w:b/>
          <w:bCs/>
          <w:sz w:val="18"/>
          <w:szCs w:val="18"/>
        </w:rPr>
        <w:t>Skills</w:t>
      </w:r>
      <w:r w:rsidR="002D4A2D" w:rsidRPr="005D097F">
        <w:rPr>
          <w:b/>
          <w:bCs/>
          <w:sz w:val="18"/>
          <w:szCs w:val="18"/>
        </w:rPr>
        <w:t xml:space="preserve">: </w:t>
      </w:r>
      <w:r w:rsidR="00DF5BF7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</w:p>
    <w:p w14:paraId="7CBA9D7D" w14:textId="2162D219" w:rsidR="00DF5BF7" w:rsidRDefault="009B3693" w:rsidP="009B3693">
      <w:pPr>
        <w:pStyle w:val="ulli"/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2D4A2D" w:rsidRPr="005D097F">
        <w:rPr>
          <w:sz w:val="18"/>
          <w:szCs w:val="18"/>
        </w:rPr>
        <w:t>Professional Proficiency (French)</w:t>
      </w:r>
      <w:r w:rsidR="00DF5BF7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</w:t>
      </w:r>
      <w:r w:rsidR="00DF5BF7" w:rsidRPr="005D097F">
        <w:rPr>
          <w:sz w:val="18"/>
          <w:szCs w:val="18"/>
        </w:rPr>
        <w:t>JavaScript</w:t>
      </w:r>
      <w:r w:rsidR="00DF5BF7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  <w:r>
        <w:rPr>
          <w:sz w:val="18"/>
          <w:szCs w:val="18"/>
        </w:rPr>
        <w:t xml:space="preserve">           </w:t>
      </w:r>
      <w:r w:rsidR="00330DBF">
        <w:rPr>
          <w:sz w:val="18"/>
          <w:szCs w:val="18"/>
        </w:rPr>
        <w:t xml:space="preserve">      </w:t>
      </w:r>
      <w:r w:rsidR="00DF5BF7" w:rsidRPr="005D097F">
        <w:rPr>
          <w:sz w:val="18"/>
          <w:szCs w:val="18"/>
        </w:rPr>
        <w:t>Financial Literacy</w:t>
      </w:r>
      <w:r w:rsidR="00DF5BF7">
        <w:rPr>
          <w:sz w:val="18"/>
          <w:szCs w:val="18"/>
        </w:rPr>
        <w:tab/>
      </w:r>
    </w:p>
    <w:p w14:paraId="09B1D9AA" w14:textId="1B99755F" w:rsidR="00DF5BF7" w:rsidRDefault="009B3693" w:rsidP="009B3693">
      <w:pPr>
        <w:pStyle w:val="ulli"/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DF5BF7" w:rsidRPr="005D097F">
        <w:rPr>
          <w:sz w:val="18"/>
          <w:szCs w:val="18"/>
        </w:rPr>
        <w:t>Professional Proficiency (</w:t>
      </w:r>
      <w:r w:rsidRPr="005D097F">
        <w:rPr>
          <w:sz w:val="18"/>
          <w:szCs w:val="18"/>
        </w:rPr>
        <w:t xml:space="preserve">Spanish) </w:t>
      </w:r>
      <w:r w:rsidRPr="005D097F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  <w:r w:rsidR="00DF5BF7" w:rsidRPr="005D097F">
        <w:rPr>
          <w:sz w:val="18"/>
          <w:szCs w:val="18"/>
        </w:rPr>
        <w:t>HTML</w:t>
      </w:r>
      <w:r w:rsidR="00DF5BF7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  <w:r>
        <w:rPr>
          <w:sz w:val="18"/>
          <w:szCs w:val="18"/>
        </w:rPr>
        <w:t xml:space="preserve">           </w:t>
      </w:r>
      <w:r w:rsidR="00330DBF">
        <w:rPr>
          <w:sz w:val="18"/>
          <w:szCs w:val="18"/>
        </w:rPr>
        <w:t xml:space="preserve">      </w:t>
      </w:r>
      <w:r w:rsidR="00DF5BF7" w:rsidRPr="005D097F">
        <w:rPr>
          <w:sz w:val="18"/>
          <w:szCs w:val="18"/>
        </w:rPr>
        <w:t>Customer Relationship Management</w:t>
      </w:r>
    </w:p>
    <w:p w14:paraId="7ED6E8E6" w14:textId="502F057E" w:rsidR="00DF5BF7" w:rsidRDefault="009B3693" w:rsidP="009B3693">
      <w:pPr>
        <w:pStyle w:val="ulli"/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2D4A2D" w:rsidRPr="005D097F">
        <w:rPr>
          <w:sz w:val="18"/>
          <w:szCs w:val="18"/>
        </w:rPr>
        <w:t xml:space="preserve">Customer Service </w:t>
      </w:r>
      <w:r w:rsidR="00DF5BF7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  <w:r w:rsidR="00DF5BF7" w:rsidRPr="005D097F">
        <w:rPr>
          <w:sz w:val="18"/>
          <w:szCs w:val="18"/>
        </w:rPr>
        <w:t>CSS</w:t>
      </w:r>
      <w:r w:rsidR="00DF5BF7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  <w:r>
        <w:rPr>
          <w:sz w:val="18"/>
          <w:szCs w:val="18"/>
        </w:rPr>
        <w:t xml:space="preserve">         </w:t>
      </w:r>
      <w:r w:rsidR="00330DBF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</w:t>
      </w:r>
      <w:r w:rsidR="00330DBF">
        <w:rPr>
          <w:sz w:val="18"/>
          <w:szCs w:val="18"/>
        </w:rPr>
        <w:t xml:space="preserve">   </w:t>
      </w:r>
      <w:r w:rsidR="00DF5BF7" w:rsidRPr="005D097F">
        <w:rPr>
          <w:sz w:val="18"/>
          <w:szCs w:val="18"/>
        </w:rPr>
        <w:t>Problem-solving</w:t>
      </w:r>
    </w:p>
    <w:p w14:paraId="26AF4A89" w14:textId="780DD4F2" w:rsidR="00DF5BF7" w:rsidRPr="00DF5BF7" w:rsidRDefault="009B3693" w:rsidP="009B3693">
      <w:pPr>
        <w:pStyle w:val="ulli"/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2D4A2D" w:rsidRPr="005D097F">
        <w:rPr>
          <w:sz w:val="18"/>
          <w:szCs w:val="18"/>
        </w:rPr>
        <w:t>Telecommunication</w:t>
      </w:r>
      <w:r w:rsidR="00DF5BF7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  <w:r w:rsidR="00DF5BF7" w:rsidRPr="005D097F">
        <w:rPr>
          <w:sz w:val="18"/>
          <w:szCs w:val="18"/>
        </w:rPr>
        <w:t>Microsoft Suite</w:t>
      </w:r>
      <w:r w:rsidR="00DF5BF7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  <w:r>
        <w:rPr>
          <w:sz w:val="18"/>
          <w:szCs w:val="18"/>
        </w:rPr>
        <w:t xml:space="preserve">           </w:t>
      </w:r>
      <w:r w:rsidR="00330DBF">
        <w:rPr>
          <w:sz w:val="18"/>
          <w:szCs w:val="18"/>
        </w:rPr>
        <w:t xml:space="preserve">      </w:t>
      </w:r>
      <w:r w:rsidR="00DF5BF7" w:rsidRPr="005D097F">
        <w:rPr>
          <w:sz w:val="18"/>
          <w:szCs w:val="18"/>
        </w:rPr>
        <w:t>Sales and Negotiation</w:t>
      </w:r>
    </w:p>
    <w:p w14:paraId="7222ADC7" w14:textId="33FB5C3B" w:rsidR="002D4A2D" w:rsidRPr="005D097F" w:rsidRDefault="009B3693" w:rsidP="009B3693">
      <w:pPr>
        <w:pStyle w:val="ulli"/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2D4A2D" w:rsidRPr="005D097F">
        <w:rPr>
          <w:sz w:val="18"/>
          <w:szCs w:val="18"/>
        </w:rPr>
        <w:t>Marketing</w:t>
      </w:r>
      <w:r w:rsidR="00DF5BF7">
        <w:rPr>
          <w:sz w:val="18"/>
          <w:szCs w:val="18"/>
        </w:rPr>
        <w:t xml:space="preserve"> </w:t>
      </w:r>
      <w:r w:rsidR="00DF5BF7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  <w:r w:rsidR="00DF5BF7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</w:t>
      </w:r>
      <w:r w:rsidR="00330DBF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="00330DBF">
        <w:rPr>
          <w:sz w:val="18"/>
          <w:szCs w:val="18"/>
        </w:rPr>
        <w:t xml:space="preserve">             </w:t>
      </w:r>
      <w:r w:rsidR="002D4A2D" w:rsidRPr="005D097F">
        <w:rPr>
          <w:sz w:val="18"/>
          <w:szCs w:val="18"/>
        </w:rPr>
        <w:t>Multicultural Sensitivity</w:t>
      </w:r>
      <w:r w:rsidR="00DF5BF7">
        <w:rPr>
          <w:sz w:val="18"/>
          <w:szCs w:val="18"/>
        </w:rPr>
        <w:tab/>
      </w:r>
      <w:r>
        <w:rPr>
          <w:sz w:val="18"/>
          <w:szCs w:val="18"/>
        </w:rPr>
        <w:t xml:space="preserve">          </w:t>
      </w:r>
      <w:r w:rsidR="00330DBF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="00330DBF">
        <w:rPr>
          <w:sz w:val="18"/>
          <w:szCs w:val="18"/>
        </w:rPr>
        <w:t xml:space="preserve">   </w:t>
      </w:r>
      <w:r w:rsidR="002D4A2D" w:rsidRPr="005D097F">
        <w:rPr>
          <w:sz w:val="18"/>
          <w:szCs w:val="18"/>
        </w:rPr>
        <w:t>Business Management</w:t>
      </w:r>
    </w:p>
    <w:p w14:paraId="13EB2BA2" w14:textId="32E4472B" w:rsidR="009E0B45" w:rsidRPr="009E0B45" w:rsidRDefault="009E0B45" w:rsidP="009E0B45"/>
    <w:sectPr w:rsidR="009E0B45" w:rsidRPr="009E0B45">
      <w:pgSz w:w="12240" w:h="15840"/>
      <w:pgMar w:top="440" w:right="540" w:bottom="4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6B1EE5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E46E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44DA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7053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FC1D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D2FA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3CE1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EA6F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9E7C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A9C20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824E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A81F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F8D8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B853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A653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22AF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E607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1625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95E16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2A5E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1ADC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9283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8E3F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FE61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4E83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92BB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2E5D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616C3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86C3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F8C0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EA16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1C57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08D9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9669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9E4E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0E90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402E2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D6BC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B6AA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4E28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66FA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24D9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9E9A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1E3A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DC19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483A2CCA"/>
    <w:lvl w:ilvl="0" w:tplc="F56275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1C1D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F27A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26DD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D61B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1472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EAEB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B218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747C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D384C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503F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70F8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F625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0CCE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0C65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3A32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1AAD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0A50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18FA5DA6"/>
    <w:multiLevelType w:val="multilevel"/>
    <w:tmpl w:val="034E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A07CC"/>
    <w:multiLevelType w:val="multilevel"/>
    <w:tmpl w:val="877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133B2"/>
    <w:multiLevelType w:val="hybridMultilevel"/>
    <w:tmpl w:val="042E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21B40"/>
    <w:multiLevelType w:val="hybridMultilevel"/>
    <w:tmpl w:val="4D68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742F5"/>
    <w:multiLevelType w:val="hybridMultilevel"/>
    <w:tmpl w:val="DB6A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52CF1"/>
    <w:multiLevelType w:val="hybridMultilevel"/>
    <w:tmpl w:val="CC52147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3" w15:restartNumberingAfterBreak="0">
    <w:nsid w:val="3D8E3A5E"/>
    <w:multiLevelType w:val="hybridMultilevel"/>
    <w:tmpl w:val="B010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81FBA"/>
    <w:multiLevelType w:val="multilevel"/>
    <w:tmpl w:val="BBB2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91D9D"/>
    <w:multiLevelType w:val="multilevel"/>
    <w:tmpl w:val="8566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1347C"/>
    <w:multiLevelType w:val="multilevel"/>
    <w:tmpl w:val="6D3A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197382">
    <w:abstractNumId w:val="0"/>
  </w:num>
  <w:num w:numId="2" w16cid:durableId="1711875836">
    <w:abstractNumId w:val="1"/>
  </w:num>
  <w:num w:numId="3" w16cid:durableId="699815525">
    <w:abstractNumId w:val="2"/>
  </w:num>
  <w:num w:numId="4" w16cid:durableId="1437750895">
    <w:abstractNumId w:val="3"/>
  </w:num>
  <w:num w:numId="5" w16cid:durableId="601031259">
    <w:abstractNumId w:val="4"/>
  </w:num>
  <w:num w:numId="6" w16cid:durableId="371612007">
    <w:abstractNumId w:val="5"/>
  </w:num>
  <w:num w:numId="7" w16cid:durableId="1382633225">
    <w:abstractNumId w:val="6"/>
  </w:num>
  <w:num w:numId="8" w16cid:durableId="423651960">
    <w:abstractNumId w:val="9"/>
  </w:num>
  <w:num w:numId="9" w16cid:durableId="1692024476">
    <w:abstractNumId w:val="13"/>
  </w:num>
  <w:num w:numId="10" w16cid:durableId="177668395">
    <w:abstractNumId w:val="8"/>
  </w:num>
  <w:num w:numId="11" w16cid:durableId="1705247585">
    <w:abstractNumId w:val="7"/>
  </w:num>
  <w:num w:numId="12" w16cid:durableId="1430925085">
    <w:abstractNumId w:val="16"/>
  </w:num>
  <w:num w:numId="13" w16cid:durableId="1484392834">
    <w:abstractNumId w:val="14"/>
  </w:num>
  <w:num w:numId="14" w16cid:durableId="1757748283">
    <w:abstractNumId w:val="12"/>
  </w:num>
  <w:num w:numId="15" w16cid:durableId="158665699">
    <w:abstractNumId w:val="11"/>
  </w:num>
  <w:num w:numId="16" w16cid:durableId="680550777">
    <w:abstractNumId w:val="10"/>
  </w:num>
  <w:num w:numId="17" w16cid:durableId="19539792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D3"/>
    <w:rsid w:val="00034254"/>
    <w:rsid w:val="00043CF9"/>
    <w:rsid w:val="00214B0E"/>
    <w:rsid w:val="002C3E19"/>
    <w:rsid w:val="002D4A2D"/>
    <w:rsid w:val="00330DBF"/>
    <w:rsid w:val="00333CD3"/>
    <w:rsid w:val="00336402"/>
    <w:rsid w:val="00366A16"/>
    <w:rsid w:val="003A7C3F"/>
    <w:rsid w:val="003C6BC0"/>
    <w:rsid w:val="003F64EC"/>
    <w:rsid w:val="00434B7F"/>
    <w:rsid w:val="004522F7"/>
    <w:rsid w:val="004A44F8"/>
    <w:rsid w:val="004B210B"/>
    <w:rsid w:val="004B4E0F"/>
    <w:rsid w:val="004C5BC7"/>
    <w:rsid w:val="00500190"/>
    <w:rsid w:val="005D097F"/>
    <w:rsid w:val="005D6494"/>
    <w:rsid w:val="00603CE5"/>
    <w:rsid w:val="00643617"/>
    <w:rsid w:val="00654334"/>
    <w:rsid w:val="006A53BF"/>
    <w:rsid w:val="007271E8"/>
    <w:rsid w:val="00831154"/>
    <w:rsid w:val="00851C09"/>
    <w:rsid w:val="009469C3"/>
    <w:rsid w:val="00995182"/>
    <w:rsid w:val="00996460"/>
    <w:rsid w:val="009B3693"/>
    <w:rsid w:val="009E0B45"/>
    <w:rsid w:val="00A06821"/>
    <w:rsid w:val="00A12814"/>
    <w:rsid w:val="00AE3D88"/>
    <w:rsid w:val="00BE4EB6"/>
    <w:rsid w:val="00C33D29"/>
    <w:rsid w:val="00CE7AE3"/>
    <w:rsid w:val="00D40931"/>
    <w:rsid w:val="00DC03B6"/>
    <w:rsid w:val="00DF0455"/>
    <w:rsid w:val="00DF1F9B"/>
    <w:rsid w:val="00DF5BF7"/>
    <w:rsid w:val="00E35993"/>
    <w:rsid w:val="00EA0FE5"/>
    <w:rsid w:val="00F10DBA"/>
    <w:rsid w:val="00F5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F2D0"/>
  <w15:docId w15:val="{58D0CC20-D453-4A91-AE23-B5517AC6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740" w:lineRule="atLeast"/>
      <w:jc w:val="righ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namespanlName">
    <w:name w:val="div_name_span_lName"/>
    <w:basedOn w:val="DefaultParagraphFont"/>
    <w:rPr>
      <w:color w:val="BCA97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left w:val="none" w:sz="0" w:space="5" w:color="auto"/>
        <w:right w:val="none" w:sz="0" w:space="5" w:color="auto"/>
      </w:pBdr>
      <w:shd w:val="clear" w:color="auto" w:fill="000000"/>
      <w:spacing w:line="360" w:lineRule="atLeast"/>
      <w:jc w:val="righ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table" w:customStyle="1" w:styleId="divdocumenttablecontactaspose">
    <w:name w:val="div_document_table_contact_aspos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2" w:color="auto"/>
      </w:pBdr>
    </w:pPr>
  </w:style>
  <w:style w:type="paragraph" w:customStyle="1" w:styleId="divdocumentdivsectiontitle">
    <w:name w:val="div_document_div_sectiontitle"/>
    <w:basedOn w:val="Normal"/>
    <w:pPr>
      <w:spacing w:line="32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infotilesecfieldnth-child1spannth-child1">
    <w:name w:val="document_langSec_infotilesec_field_nth-child(1) &gt; span_nth-child(1)"/>
    <w:basedOn w:val="DefaultParagraphFont"/>
    <w:rPr>
      <w:b/>
      <w:bCs/>
    </w:rPr>
  </w:style>
  <w:style w:type="character" w:customStyle="1" w:styleId="documentlangSecinfotilesecfieldnth-child1colon">
    <w:name w:val="document_langSec_infotilesec_field_nth-child(1)_colon"/>
    <w:basedOn w:val="DefaultParagraphFont"/>
    <w:rPr>
      <w:b/>
      <w:bCs/>
    </w:rPr>
  </w:style>
  <w:style w:type="character" w:customStyle="1" w:styleId="documentlangSecfieldany">
    <w:name w:val="document_langSec_field_any"/>
    <w:basedOn w:val="DefaultParagraphFont"/>
  </w:style>
  <w:style w:type="paragraph" w:customStyle="1" w:styleId="documentsliced-rect">
    <w:name w:val="document_sliced-rect"/>
    <w:basedOn w:val="Normal"/>
  </w:style>
  <w:style w:type="character" w:customStyle="1" w:styleId="documentsliced-rectCharacter">
    <w:name w:val="document_sliced-rect Character"/>
    <w:basedOn w:val="DefaultParagraphFont"/>
  </w:style>
  <w:style w:type="character" w:customStyle="1" w:styleId="documentlangSecinfotileseccolon">
    <w:name w:val="document_langSec_infotilesec_colon"/>
    <w:basedOn w:val="DefaultParagraphFont"/>
    <w:rPr>
      <w:vanish/>
    </w:rPr>
  </w:style>
  <w:style w:type="table" w:customStyle="1" w:styleId="documentlangSeclnggparatable">
    <w:name w:val="document_langSec_lnggparatable"/>
    <w:basedOn w:val="TableNormal"/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AE3D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36E3A-2F18-4C54-A1D5-887A557AF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Ifeyinwa Constance Ekezie</vt:lpstr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Ifeyinwa Constance Ekezie</dc:title>
  <dc:creator>Ice baby</dc:creator>
  <cp:lastModifiedBy>Ify Ekezie</cp:lastModifiedBy>
  <cp:revision>6</cp:revision>
  <dcterms:created xsi:type="dcterms:W3CDTF">2023-08-18T03:28:00Z</dcterms:created>
  <dcterms:modified xsi:type="dcterms:W3CDTF">2024-05-09T14:21:00Z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aba42b26-3abf-446e-9d4b-3efdef1f0b56</vt:lpwstr>
  </property>
  <property fmtid="{D5CDD505-2E9C-101B-9397-08002B2CF9AE}" pid="3" name="x1ye=0">
    <vt:lpwstr>eEgAAB+LCAAAAAAABAAUm7Vyw0AURT9IhcVQShYzUydmJktfH2XSpMjEu6u3955jj2GUpnmc/TIoTXEsjnxBFoEZHGMYBGNxArU4rk7ObKwXSCISri1E/NOjrokT4ahUPwGvAmtCSG52GEAUCAjlY0Q/uVyVRtxc/MfNNStCbItVziR+pqZzQCkS/DM+SiPcQfK0DYBJ1kHoZORz4+roaoXy+RUsWVZxmw4R5ltQHXLivjhzp0buZmdwWv5CPUO</vt:lpwstr>
  </property>
  <property fmtid="{D5CDD505-2E9C-101B-9397-08002B2CF9AE}" pid="4" name="x1ye=1">
    <vt:lpwstr>QjOvCC4v77KdZZAfQcTj0HEE5jQdvJviN5rNhNnw3Sc+tInn2zE0iYBn18Z2oE3988BWDQ/SXZg9gpFhOWDfsgscxFxMGfogncHQLKIsq4BzFx1GlNbByUa3v8zvnbQMilVQGbF/89obxjoXXINtgjqwHeBrvkcmQ9Ibj2i6RL07qySO5BzK3tByfe78xKY2TNVYSKbgVR5+dWCzPdBolKTXIFlPgPI9jrXs+4e5imDSx9G9Y9CO6MZBObH7sqB</vt:lpwstr>
  </property>
  <property fmtid="{D5CDD505-2E9C-101B-9397-08002B2CF9AE}" pid="5" name="x1ye=10">
    <vt:lpwstr>k2NZ7tm8TJhA5Laxm3YWgN4PWhD8E7yGQygeTTjR1FP3x7U/v+/ENkiPInhpvs7R9dpJ65a4Ef8xs0t9ytIDpVI7R44s0U6Sprbf8odxPRYh1/0HYcDPqQ64zT4dnpZ/xX+UeDVWens7mCvaxXLkEo1uUmRvZ9rDJEZ6tiE9lU4w8389EylEs9I6MLhCyY1DcBdogd1a76UTCehBFCjJTqHdlNb8Dfbx/IKao2TkBXPXPQ2zdST2yA1CkNlQXKo</vt:lpwstr>
  </property>
  <property fmtid="{D5CDD505-2E9C-101B-9397-08002B2CF9AE}" pid="6" name="x1ye=11">
    <vt:lpwstr>MwNAXfd0JX2HPCwSNjVpCtF4Zmb7+O0OMCENWEcPqxbmmBrjfDIx9aq3WP6kPl1E1X8pCTSb7i4ByibIwdRaTjMP5Ub9v5pcXeYlu4hGZd2AFWzY13kk5PMN9OpV29WC0f+DBz0u3S1uqBZay4mvOsHZUlNlPzW2vXnp54RSkBcUReiRkng3lzeHPp7PYsDiKkaR+H777OEtwe12y8mNeeBvMufsYJOX2CV1s1NxFB9wEDVPsEZ5v5/DH4zfMM0</vt:lpwstr>
  </property>
  <property fmtid="{D5CDD505-2E9C-101B-9397-08002B2CF9AE}" pid="7" name="x1ye=12">
    <vt:lpwstr>OCGGQAeYoeVdRTwQSGGBWvyYvxDBizXhk+nYspa12rXogHcVR8OsZHl1B+B7px4XJPhAAU3wCIiyg1UYoyM4ixOUoIexS8q4iiRp6Vi9x+6uBJPHALF+jkj5PFPwtVb2ic/EXeAP/uDlunkVJplkcYX4NuTB9u2S0rvFoMqxNWjoBkTlmBMFdhu5Z4JHu+C8oY/mfWumN9CIkAnUjh3p77XuOavhxcgH0PXhQkUhlOEc3Nhcb0W2v12gSg/MVsi</vt:lpwstr>
  </property>
  <property fmtid="{D5CDD505-2E9C-101B-9397-08002B2CF9AE}" pid="8" name="x1ye=13">
    <vt:lpwstr>nlk79Yb16f5zGeK4oIXsgxK72n0SMLgJhOY0iESrWX4G0jH5Iv8SQcbbTCsK8CL8881TMI/e44CQ3vcXTtdIdatODkxnQ8+MX0vBc+pm9CzXLQz950uuT22VlCbV1oAPWzZGc8aaLABHWSDQkPXPG5zujWOtYzJGLHGtUC6k55/ibiz5k1mbfhGoRqtOGZA4HkuHGbON4UgcJlTQo5ziWOMBXJrtqFaCI5ruG8QXuLyOAtaQ33veRCcxrfKBQNw</vt:lpwstr>
  </property>
  <property fmtid="{D5CDD505-2E9C-101B-9397-08002B2CF9AE}" pid="9" name="x1ye=14">
    <vt:lpwstr>8cXnDLWI71Z8qQNGZNH2vW9agjEx4VhQY/zy1g/HF7AYj4HkETRtMDRIBcwPoweLTnqebY2w2/GNcuxqB0KOaw/bjfCGeOJ5+DYyzExL0PmCTspgYF+qA+S85p8lnppqelLM8pgVDH/GUYeJrO7iqZtBtNKXd+b67XR5CALunUqO7X83xhdhhQnAJUeCFC87qhd842hxttEixziyBnLoaGyV7dAskboFD1qtxQ9vv5sNe+2sAwyGV9NOsQTJhem</vt:lpwstr>
  </property>
  <property fmtid="{D5CDD505-2E9C-101B-9397-08002B2CF9AE}" pid="10" name="x1ye=15">
    <vt:lpwstr>K+cyDsSeEj4LG2iWEsjFRDU8nq6sBbP2LUxEpVvbR7V96QrVfKO1Rkk/36z4/ys8Ia4J+NzpYD8xUan3pXoSDijU/D7vCWpyG/lbWyLboFAIFsIVeqCbxQKDDwCcRhFsNZw1bDwi6PgCViKPeYjFCEVPch1vPJFmFs1TJgb3FPV8V+kyTJukmpLOOOL8WqDQNvx5FNWbbjcn8K4x0lGmqovLaz8Xuo+X8YdGsFc7Pam0Fyrk9VpdXePExW/fYFD</vt:lpwstr>
  </property>
  <property fmtid="{D5CDD505-2E9C-101B-9397-08002B2CF9AE}" pid="11" name="x1ye=16">
    <vt:lpwstr>zD08WlEsuZe+e4ZpfxhKoBer+KT5jpXWp424idAABZLPl3ct1NxYQHGae65WZcG/g3qTx0pgEnmV4E3DEpZikx1/CBV3SCFhng51FxtPND9FPnJr7/ntUmzbhNMnP0Fvo38ldMtUGRpWowzqCghGc+KxbuF7kHieYpE3Sl3OSnrq/R7zPDGD6neCwUcU9sLOMfdp3kD59v5jhYc8DAW7QPkWaqE4MTm1yC+8zPOM2f24GGkLWJDYc+IEsXL3DXT</vt:lpwstr>
  </property>
  <property fmtid="{D5CDD505-2E9C-101B-9397-08002B2CF9AE}" pid="12" name="x1ye=17">
    <vt:lpwstr>9udb2XjdPQaUNnX8rZlnDkZ4dwJoEls30WiyMATrywnsMRkqWYyeyaw9rBI8kxtFvRMcxWpmtVihSbeu/vqnhdBKeL7G73260Mwn/Mv2eTZ+jTAtas6wRIOV59j8ptTzRmsqIrSoMUIJzGZX0t3ApOtYdUCRzzbpM4r3He6iRaO+BDeiKRNpbJAacv69CSVpDPuE7oomMRvRn1/GIpvpk47NOoXnQHxdH+h6UXH3IIivlD4fP52TQER3mLj1gWj</vt:lpwstr>
  </property>
  <property fmtid="{D5CDD505-2E9C-101B-9397-08002B2CF9AE}" pid="13" name="x1ye=18">
    <vt:lpwstr>OyUCnnpFtUcDYvrIoSTj2JEmSyE7tDz2FTpetqixzEzfIgLBw2MN4ls6+G+Dw+Qnm34m6qXz9tHO4cPs7lCb3H2btCb6ElfEUt3fZTJ0D4SDzCa5bFFNYXVbqYeqH8KtpAI68O6kVgB3o4thY4laE1HLGNPuwww0e0pkAu+Xz3bpdDBTEXJtnLz8LTpSeeDNzHYbiNU9PmN2AO3xYSN+Ea2BA/lEw76uKbT221SIbg+cDX9snP4rXDJzsDOKG72</vt:lpwstr>
  </property>
  <property fmtid="{D5CDD505-2E9C-101B-9397-08002B2CF9AE}" pid="14" name="x1ye=19">
    <vt:lpwstr>tbKTFv7yQoOJY9icYwfxTsUejaVjgMtqaJUde+cuJ1f4B9ZLMz25kbjb5/CKqg4IsozTjSPrfraBCpMLdphlLdpuGa5mYu8y0Cmobx8KOQp2vueXLRPsK9wNDVR9qoMnl6nHPKtdf4YwE44aAT6rZuNQG1LkcXaAEOAYU+mI3Y90SclQ8WhBrIFlJ3mYbTDu59S+IkJRBS1BMwZCRshiJZInHBY7BCf7GsGD7zjS8R8BCH75QT5QV38fgaGjryf</vt:lpwstr>
  </property>
  <property fmtid="{D5CDD505-2E9C-101B-9397-08002B2CF9AE}" pid="15" name="x1ye=2">
    <vt:lpwstr>ZeRtbZ83RQIb1wxOmDmdt5/JS5vBGXKZ/AgAfSaIdhjif0Xga6GC9uFETR8sODViMSEGRMFGgaH5Jv/sXvfVT60ZW4Gp/z1LxKv8u4b7oholN1N/kzUKmMKvaU+k60VkWxC3gX4GhyvzSoVEY4H7DGCHkjILVRs4Fl0qRUtmunNxaJiCSXH3x89xTbXQKkPEbZS6pSnYkv6pCm40fYSv0nhHWcO7nqmE60fS4NWNJ7pY6KTMhM3jmN1pbdMxxrL</vt:lpwstr>
  </property>
  <property fmtid="{D5CDD505-2E9C-101B-9397-08002B2CF9AE}" pid="16" name="x1ye=20">
    <vt:lpwstr>SAMabcNKT7+/NqJuEkbiKhshrkbuJPq+/W7jIJaVTyjv6L8gJNIyV7QvpNuaRsVeCCUw2CwRnZ3TC2PJlPoBSjFurgGTmritR7kAtGlQVjExMPH3PCJlqg5DEpKUs0agcnRNRlmRkaZ9IKBerRb5y4r6z+sOY2XKipJzxCO0xa7zvPfcKhXPcdoblYN2+hW2BNH80/5K0KPGSZiiQzV4LIKHHZypmaaVggjTcMXeSxmAv698TbfUu1qT6Zirw0n</vt:lpwstr>
  </property>
  <property fmtid="{D5CDD505-2E9C-101B-9397-08002B2CF9AE}" pid="17" name="x1ye=21">
    <vt:lpwstr>raG15nLsf00XZoru74yzxewnRQOh0AkpNw4nBeFIb7hMXYsWG+9COYNLl8lW5EKsp2Oy3Ly/7b3CqjRPvklslcVGe/teVgzCxwmw6urz2FrtYomWjJNX6lVsDzJTNfB5u0Ec1Jyr8FAG0afrgt8Sq8fOfjC2b0b5fVG/6t7GMcTV9LjmApkYBv1XLYFZZP6GEoWgQXQzKuOs9c7CeSg39dMbjLtD1gd1lH1p5rPZRrwRjFKWe9Ok2j+QCQebP6Q</vt:lpwstr>
  </property>
  <property fmtid="{D5CDD505-2E9C-101B-9397-08002B2CF9AE}" pid="18" name="x1ye=22">
    <vt:lpwstr>NDddt7IotkB0jEz/fbSpxlwia9Rl182uZmCjFHG0A/m8b9JARgiCXmaZVSQgLTkQEVH+zNTZVnuBEKu6TpgpRhqy0H+gICIQx1ekFVpTYHsrf/NdIq6EXSM73kFb01dMVJ4a5sruN2snwLSJ8XDPrDWQCL+PzYwOt1iXd3Uq9IzG+v/QNJvll/Fif6tUOrrizMSww84W5gaPkwXpNsyyFqhGg64M1GR7/785Psqjl5HTVoZz2D/AEIdrejapwO8</vt:lpwstr>
  </property>
  <property fmtid="{D5CDD505-2E9C-101B-9397-08002B2CF9AE}" pid="19" name="x1ye=23">
    <vt:lpwstr>pfrodZKLLJrN3Qd9falMXchnIyHkGmHrr7o6yFYPzQL/kJljiKZlx8k/GgoQYAOl+IKrZOWqUhTLpQu8NGyUhhYuTKY4b4Qx3+VxXYtXKbHF9xxGrYR8EvLAv529IWfmuYzvOO10YluGs8Ve1VYOA9Mmb1WKMjITZLexyWLO7BRIwlaRRkMH87X9qIqmWvM4+uzHE8nn7uMP1vgWRxuq2JZUJ8+V9ISL3MgwT+vq5Sr1Sob4z2eDVGN38mzuv5A</vt:lpwstr>
  </property>
  <property fmtid="{D5CDD505-2E9C-101B-9397-08002B2CF9AE}" pid="20" name="x1ye=24">
    <vt:lpwstr>UqJfl/c8HCL51kq1yOy2ZFLn9wnC7LQ8jSZpXCZMtdPoi+82omkNsjgnRwY4wcRZNBF823TPiAg67Xaz9euHVHG+fAcf6r9V1C1V6xrLMpNtGNc+ZsBy5l/7olBwfy2yxMn+wFJyNrk/oWJJTv+BOnrOy88x/CjlBOrjZE+f47QR66GdIwXRwHz2tv3OzZauPJi/b6LUb5683I4uvi5ztNkhaaz1IUejuAwo0zDxB2fQ3OmmGRNurnv2gAoRkxa</vt:lpwstr>
  </property>
  <property fmtid="{D5CDD505-2E9C-101B-9397-08002B2CF9AE}" pid="21" name="x1ye=25">
    <vt:lpwstr>JTk/8kpoq/UzK3et4m9AsacC+oP+6reabjxfK/q9KVJoWRi9Of5OYP+ZCYKwhquQUj4ux8W/PugrwHbQfnJu9JBpZnXU51+N0mSxFr+S9MepBtU+q31L0po+RptSyZZ1vB4MD6l+9PBnfd43L+t2GMDDPFeO5n1KQmFV/lQhozIMHZBbao/ZuxO7zGOOI9oHoyE7HQ3UcxR/Z4FY+b8zNLXRyOtKvq3uRi/U/asZqdzw/iFrri2oZy/WLvAMo4l</vt:lpwstr>
  </property>
  <property fmtid="{D5CDD505-2E9C-101B-9397-08002B2CF9AE}" pid="22" name="x1ye=26">
    <vt:lpwstr>gZh8oygStXuOxA5JL3fOrbhih1nuVpSnM/S9Y2oOUnGXZiV/RyDb5XtV6D3cIzfQUjdxloBKMyFZJFiWnDejo9AtSEdGZf6VNmQ+QDTzGHh0oypmKMt7kd3G/4uR9u3A013ZhSERIxYG9JFoEYXE6bmjKU+qlO8hU25GhyfY8WV+Q5wWyNHdzgB9sLhKSAwAjerPo8kvwiOPpttXp+BNd1K6C0H/GDAeroZQRGiXIbfh+BUmUcFPFp1kJfduo9R</vt:lpwstr>
  </property>
  <property fmtid="{D5CDD505-2E9C-101B-9397-08002B2CF9AE}" pid="23" name="x1ye=27">
    <vt:lpwstr>hRyMOiLT3gOBEEeDHn097WGV+oczI3rJkhVachLM5PLnMGI3CK0cw4uaCtQWZOaA7cXLTrYzyADdMEp+sA3+d1ys78AjMqOR+GTCLoGj47ZIwTzcANlU91fks7h4Kwid/9eXKdWCaWBGL8X5fRV8goY+M7jNgqyhHWKgLNsYu3DFnqKLvTwLPTOoQC3WfQQ3m2lwSL3jR9w1C4QwPaxMqjqvfmSLHgdY2JFIfZwi2YX6XjOp5ZngUsC3po+QQp8</vt:lpwstr>
  </property>
  <property fmtid="{D5CDD505-2E9C-101B-9397-08002B2CF9AE}" pid="24" name="x1ye=28">
    <vt:lpwstr>mbCRGKsro7Vi7bDerIPwV6eyxq83ysjLQKP6hJlWf3kviynM9BHpYxbI66R9610mDVzuHDUcxffnDbpzPLgUdyvLiFx7bj1C/PvyDHGrFve09UtRpf/U01ensDaZgp8uXV0+/hg4qCmDIdue/gjMhiyaXPo4uW618XttgmcF0XrNcBX0PiAfaqc/+mll5id+yFDgM+z4rsJFCShtUiKrayLmhQPHKfnr8yVLvO1lIE7EfTbbPSrI/KA8QhVvujW</vt:lpwstr>
  </property>
  <property fmtid="{D5CDD505-2E9C-101B-9397-08002B2CF9AE}" pid="25" name="x1ye=29">
    <vt:lpwstr>/cS5DtpFapmx+ldDwliQg9jSsxGHLcKAcaPnANFqP0qyXYHZXzQC4y4VlbKym9zsmxDCVaN2I9ybi4LA0SiJE/aIDX5O64TEUJdlLYSjI7ZZjUIL6mZRAWF81pmmrcdkcftmNyNDOjmdeGIPOuZaKUFoKIAHj/NK6l3ey5xkY04S6XHXcx+u/gaKHet66RS0Oyg9XmX45HQvKBdP4+h8DwnMVNCn3hk3wm38xhe/DijMS33KAEHBFV/KVkUrKge</vt:lpwstr>
  </property>
  <property fmtid="{D5CDD505-2E9C-101B-9397-08002B2CF9AE}" pid="26" name="x1ye=3">
    <vt:lpwstr>BfC/v2atjMFwD+b47IZrrsWbTF2Kh00HANtwQDfccE8qosEFPLzej9/e1x+rNjAx2KXPozKZR5fvsfIj9E8QQAzPToeqOlXJviANJ5Q+anhLqbhKTkTwUvBMc+at5oHZ/OmLn392ZNAZP0E6Nem2g3M0Zkj8ELznnzvJAKbWJgVBLm8WAjedAUcfihCCOkXCnyop0UeKkgiCM9f5QjfWAn3Ba6mPl6ZVuDrQNM3aAwc99Ohvsw1XFy5tLHeKMJB</vt:lpwstr>
  </property>
  <property fmtid="{D5CDD505-2E9C-101B-9397-08002B2CF9AE}" pid="27" name="x1ye=30">
    <vt:lpwstr>RZIrlelSOPHBgE2GoRoqEqDO4yKftBlqnnSR8VIfHqMLY6AEAyXMTeaul3y5v6IfTLZ161qVUzVsohkVUTQCn0GXl1xRj/zcksDliKfMnvx99+XYQ2tu3fxzMM0u9sGkMNhboHjlQFFBAIZ7i45pC/0p2u7SBRaHLLVbERBDhBsYdKQ5fbMyeGcynsBxK7aWpWNSPu0gJcapMAylyXkVz7CB8ZUgykgMtDkgE3EZhjMz/6m1rjad0MR+ks5bfGh</vt:lpwstr>
  </property>
  <property fmtid="{D5CDD505-2E9C-101B-9397-08002B2CF9AE}" pid="28" name="x1ye=31">
    <vt:lpwstr>KCjwjkjpPupL/+esx3zrSudvaqBQEWrEiEnx3oeiDJUcGCSbf3UByrHzrhfrOzn3T6T7psJVQvmBJ8lSsMJCn0otoEMGwtOx0FrrV/6lWQDV1dpYv1eluz46CRwHM0G0QN+LQSFbBhL4ekAPK2Q3PeI3iD21ek8P3JRwa3CddPMmZn4YILfswyTjmDuCG2/WtZGn5cQCqzYzuHkzKkWQ0BW0/0w7B0Q2Yu9dCXD+tOF2gO5/ua1yMSTqhqDGXhO</vt:lpwstr>
  </property>
  <property fmtid="{D5CDD505-2E9C-101B-9397-08002B2CF9AE}" pid="29" name="x1ye=32">
    <vt:lpwstr>4tSTYNYhartVd+jCKoH6DcZjzzswLGhj6SAtNK5uFScunbWiU57XfmF4D3fd7xzqv41Mm5j/JS2j1aVtbwTWlwQqbD3N+puivXa3WZCcf7L5xMAgYBpfSDe6Qv/f5nMqrjWCQwIMdfWYcF0gQiEk43EFtgTCgMa/DyKGh1YBfTUy7KdNiJaRkU+hzQN9SsA3UZi8R6NC1OOgaCZtztt5LrtpJzhjEVHr6UjdS3bv4y2b/3AoP0BRQFYDzuo22Zz</vt:lpwstr>
  </property>
  <property fmtid="{D5CDD505-2E9C-101B-9397-08002B2CF9AE}" pid="30" name="x1ye=33">
    <vt:lpwstr>LUKtDKn1IGWLNqPvOBwFrX86bp9UA0cP+nmrBpJtq1ckEd449iIDoJjGDZoFl7V+tPRI+AsEVVTwN0q/67hTTFtf4P/szpGXF5fSifv1d+3R9y1OJmkEXwSlV1EXYuzaQ4343KEG9I9tLKV0go897xJ/T1hP+xgzjrKZqT4PdRmyZCcyDRO/DdL3NHdWtdjSsLS2U1pgQt57Ji+gj1YgaXwqKOTXXwy0mpHWu7/frJedcU+07FKgVmvJfaXvfY6</vt:lpwstr>
  </property>
  <property fmtid="{D5CDD505-2E9C-101B-9397-08002B2CF9AE}" pid="31" name="x1ye=34">
    <vt:lpwstr>Sv5+ZFsWRdfIntwNu91+BRmChxEXZuk7SuB/uNQowpXyvT0s8sZOm49R32RZDgTnFaRAqvmmtadhjRL3q5J7vbCFu4Zs66lnpxeFr/+N5+0nYLLwX81y7QwGQ+C12iI+VBC/5USDGuX/UkSDK3uSHiLEf19qHuEs6J43bnlvvAj/PoT2dQkIrmdVc9yhwsnSI3BNUmeTTapFfdMBVD15lN7uBBkBHsDhWYAAL18jgWE5KoY5GMt/rHRdxde4MeK</vt:lpwstr>
  </property>
  <property fmtid="{D5CDD505-2E9C-101B-9397-08002B2CF9AE}" pid="32" name="x1ye=35">
    <vt:lpwstr>I1nTnNCze+K3sGkCgRhUd5GtJyr2JIp1Fs+iBF0nDRtZO4w8UpkjzsPvfKcpHRVffjJlgYcm4qvh6g96FX9PjRwkG9BaB+MfxXCf7oohhb2Ab/mRGDAr/oFg7C5G7fVdwpwrVApFv/+cZQ+/EfbOlm2c5g4L/ERZBrRa2SIzfhDPnMZQSSTy8NEIJKRJzbtabT7DZZI/hbod5Lybnz559fpuJgGxoj6zryPj3SyeiLCGm+ywQbqV9EtfaLcQFvO</vt:lpwstr>
  </property>
  <property fmtid="{D5CDD505-2E9C-101B-9397-08002B2CF9AE}" pid="33" name="x1ye=36">
    <vt:lpwstr>Fy94S6KfM262p9+SB46EA1i/WGElGzhu4XembnZ9wES8ftgYTdOt1j98UjyldkPk6+EvatcWDIjG7Bh9WlleERtPXrtRUBSfiNnNFqM5iThgW1uvPfZ5ORbUObl04SYNv8Oo+rgK8YuJ8aC3D7sDL3MuHSvPRHuR+U9/JafgcgGPgSzLseonppFwT+YAN6B1D4HcvdlPAFxzUn0cs3hTz1+kJMo7MIzxMRoun4iURUE2cd8NZJAtKF/pcqMoAAH</vt:lpwstr>
  </property>
  <property fmtid="{D5CDD505-2E9C-101B-9397-08002B2CF9AE}" pid="34" name="x1ye=37">
    <vt:lpwstr>/Qk7oJiJ+rwFlzNTriUgeytyQuP2Xg+XZEz5bsZMsIUvmAWzlWK1AIQQmT8VK1D8853+xcp0jqc9vlkeBop8NaQeHYrVfBc/gj2b3JPSvOD/1F64mdoB44AXjvfiF50pnS7SFG6S+Qshvzx/Fb10mK+fFdVyk9OYcpQnNp4YSaRhMy5kO+3SL6trCPVLHgTa2KizEf0zFa/9U4E818zqC8BWD15MvqdM+ld5EXwcgZxpDJz2Qkm9ZtkGnCBg9Iy</vt:lpwstr>
  </property>
  <property fmtid="{D5CDD505-2E9C-101B-9397-08002B2CF9AE}" pid="35" name="x1ye=38">
    <vt:lpwstr>2wMFuW3OdnxhRXeCeZpNcrpqoCmDk0uxHjlMEN6kSyXliO/XLCpwRs5fgJoJKxr3WHkNjatgm0oFpk0vKCnVEIkbLPjMtts9VQM1fTQQa/jjaYTWwbxO18qzZhk/lS2KXca0FlJk4fA/YQ6Z0Hs9oIFh6lObbCKLwjfnlIxY+frUF98zYYuFRmPrio2xGAEoNrwdD+yW5hZ5dovF31i3yX2Aq46bp52lYrBN5iMmsxRqgLsPkScYjxAgA4vH8jJ</vt:lpwstr>
  </property>
  <property fmtid="{D5CDD505-2E9C-101B-9397-08002B2CF9AE}" pid="36" name="x1ye=39">
    <vt:lpwstr>lA0a4EUt2zZGuZR5dWyLqfJFnwZZ0ZPr0RxE4Qfe4dl2u/xA/1igy9h4gHS8e0T8RA3UXfUPBuwznyQXKSCyhCot5xN8x6D9qzf0RgTkFiH1MvcLcFk8Qx2YGuuMZcdJfLeN121DTLkd9zDQ7GEaYaF1G5DuyyeT85UAZQpQjKtiP3TZ5StETvnDPQrN7WZBTbuBsSQVzEukJnWUuHi9PoP9u+3ynxgByO28Wja+SYS+GFJ84G1hk0UzSLmEbcB</vt:lpwstr>
  </property>
  <property fmtid="{D5CDD505-2E9C-101B-9397-08002B2CF9AE}" pid="37" name="x1ye=4">
    <vt:lpwstr>7pjhZXaTvB1eYu31/RakbdyS8rMvE5h/Ov1pOlfABrUu0kYpIg2A8gDM28CCMniGVLoo9DQBRA2eqfe28cFUGhb02/n6ofThNy8/dwu/py4vZbxla7Rhwvh4v7JDFcsbPt9c0QfyrL/Q2Z7f6ztUJm5oLAWM6CxHiuKGoxhgsh4PRBzFUXat3LKTuziFunbEIu/L17ztJW58l6R85IqP5JGLU9nqoswD2x7tdPpz9rvP3+/FTO56NkRTadLoCcn</vt:lpwstr>
  </property>
  <property fmtid="{D5CDD505-2E9C-101B-9397-08002B2CF9AE}" pid="38" name="x1ye=40">
    <vt:lpwstr>xhyj2S7p4a0SNogRroafz9DODvm+IjoUZxnmtwPkPfGIr1dC0oSSyGCJ3VEpR/Ucveb9xpXR3R34MbUEIwhhtiJq/yxolfzxOKL7UXJSVr/mPGN+Sqcz9ukYh4s9vrR3iPo1m5R9Niieb8/inWJXY19CLbPG5iZsjwz/kerdf+cYm+KnBzUsBeR18gTkVbN04D6JZ754d5O+35YxMvDuLAzJx/vF0VPTbbo7dpnus7QU6Dm42yJVc4cSkyAwBuP</vt:lpwstr>
  </property>
  <property fmtid="{D5CDD505-2E9C-101B-9397-08002B2CF9AE}" pid="39" name="x1ye=41">
    <vt:lpwstr>Mr90TRosn6+iq5Q8Ehl7ADjEoBZjNpI3h5ebQi4/iqgykvnjLwvQF3drsOanXmcdTDipCBR6rSU/1mzGnh/JnZy4Naj8OYrC4G/GYZUQpNfNPGA85j0NJxuFJWPUFimg4da5OPror5JAyQNBqiV0BAzM10v/I1YnehuGUOTQ90+2p/UCmOgYxWKSjXxXLmCUM6/AGzdcMlxo0VOxJez8r9Temy5D5SPadbQtsr04Ky27Ukojl6StknD2bKQUy9w</vt:lpwstr>
  </property>
  <property fmtid="{D5CDD505-2E9C-101B-9397-08002B2CF9AE}" pid="40" name="x1ye=42">
    <vt:lpwstr>s8c1H2DSA7ggnbU0I5wD41DxFo1k4jGFhKpig8uGFhG4IDpJA4fwxAB3cXYhB4AIGTkNnbiDR9WUc0O2lGUndgQhXSnfsWWJceMn1Ory5uff/KOX1jZP7ybIovqbTq+NhtIEmryTzL5Ca67iTswetfr+oCQ7LNeQ5One405HcSHlU+QkraP66kvXQ8Db3CXWMRoNR8VI1tghelvK22ymdBPtdXZHuXewqRHmwIPrGpIjkXHA6j03546luyKpcWm</vt:lpwstr>
  </property>
  <property fmtid="{D5CDD505-2E9C-101B-9397-08002B2CF9AE}" pid="41" name="x1ye=43">
    <vt:lpwstr>XV9r3W6wL0yjihwp8lMRaCklH+SDmknq+o+lVq3Fzqh5tcl/UuRKBsR6ACfcCEYNJNcLk0KEmohu3zasc8a0vnvi9APzY7Ik3xNoekvhfebYYsN5dthBej0TDPXR7XemKN45a/wiqUQsrX+whY4jdtYyedJMH7mN32bybJyLLPMpRc9fvtRYLvr5XJttUb7EmPaDzzsB8KVWqEMqHnAbq7XersK7TmgMB0Cx4uIK8ppuzqyOlImbuk+iz7sNyNp</vt:lpwstr>
  </property>
  <property fmtid="{D5CDD505-2E9C-101B-9397-08002B2CF9AE}" pid="42" name="x1ye=44">
    <vt:lpwstr>iNi+92gXlTFDVEg3dBE5T4t5A+QHU0RZDur1zi45E/3q/Ih8mEQojqlG658KczA4wFZcWfc2oKiVmxd9hRvRAceF+lCSYjsEhciVYfDtTVpfRzyYk7DXH2+FJgtnX45FTwjy60e+KncvOb5iqidogVhj0yEI0gQBm/ZpOjq7ZqtivVVN/nXMBgZ5bIC+MB4awmBCF+1N89xqNMLTv/AEAOXJ/DupNztrOLyCDmBclz0NnZ7zvaJd866NrvjjfNQ</vt:lpwstr>
  </property>
  <property fmtid="{D5CDD505-2E9C-101B-9397-08002B2CF9AE}" pid="43" name="x1ye=45">
    <vt:lpwstr>vevezieG1a0aLLYzsaI4pKLKp7IfN824ZIbnbfksSlk1FUS1H4klqZBKAK0HVJ0drJ94mW6gRGH14ENzwGSNxtXrJ3i8KydT9LMbXn4sXhr6Em8bSZydW80nR+JxT/ltf7v05S1/1mGm4bRgMnL7WEB/KYaCXvo9FocTLHvb3ckw9htT7+zS2sN4gEz9gEQXRiUD8aM9veVBaWwYnT0s49AsizxZKZG8blX2uZFJCRubH5WyXjRWFEbwqbfY3QN</vt:lpwstr>
  </property>
  <property fmtid="{D5CDD505-2E9C-101B-9397-08002B2CF9AE}" pid="44" name="x1ye=46">
    <vt:lpwstr>ImKmgJh+PNvANbV2X1H3WfhDbTU3nqelhdRQbDswgVZ6Q/nwvK71zN9HjfU9ZEevg9GlF+4vixeYAocvqAimi9lfyipkeyrdexHxeypDCUDumVcrqikjLTvK102EUQIwwIjG+yXi2SOn0gpsSDYgcdgoDgqLLkYmYek6iPQTqdFQbJNdPPvaKm5dY1kMblw8oSP0vZg1uf9HUJRWYKTEhS18pitVpxpCg2DTsrCFVnl1E/L2+UT2mLv4x9VXyRr</vt:lpwstr>
  </property>
  <property fmtid="{D5CDD505-2E9C-101B-9397-08002B2CF9AE}" pid="45" name="x1ye=47">
    <vt:lpwstr>TrPiPjmP7nyeLyPNPol7xOiDKlLrwjQdA27B2QKPh5HeGNWMDivQfGCids69K95lMfXkq7Otu/c2PnPzWYeKnA9b5Ssbft0EQqXkxpUoNzIdIh87IfjoooZ94JtEI1AlNLYiD5526pJQWhyAzvoloov+bVcaW3KZbU/lkiT0FWwB+lrULNRc8ACJ84ZhaF4ygKOBPXl8mD6T3WvWnOp2wBV4e/5eF7VJ7cZzA5DhQgkyW0S/Z5F7RsIYI+jS3Lh</vt:lpwstr>
  </property>
  <property fmtid="{D5CDD505-2E9C-101B-9397-08002B2CF9AE}" pid="46" name="x1ye=48">
    <vt:lpwstr>Cnpo/jbRmtcKNfl4JtQ12JJDRR71VV+K2hLoVc77dCKR1cdl6N1ni8UGuBlUWPNoFzx0WPsE5FyrUjQ0I5vDApKsjJpvaqEAdgwXobuIBLeRkVNBtAbLs/q4VTGIhKIdCgebRuU7McFqJ0Ie4UQYJJ+13hOWmhaA074lSbWzVe3YI4d+XlWh3LHvgw5KhQG69GPT1hWH2gnfRa2eT/WxjUoqkzVw1um7FVn9g4eP05bGD5uaXsANQaHJPMKZu62</vt:lpwstr>
  </property>
  <property fmtid="{D5CDD505-2E9C-101B-9397-08002B2CF9AE}" pid="47" name="x1ye=49">
    <vt:lpwstr>JbT9XCEqZnTAYHQW9CnBhHU1r6Y2P3A8+xu3OR4u/V5aqM1yCpIQg0uk6+9DtD+stvsqX+kgJgWsdkBzBuaBVSvsE2qUMwcDXlBgEhYX4tsZXfEvyfFuZxlHGKZ7ggPr7o7Gz2vC4dtF03D33YP4GKXxnXXXGdM2aC49BS5gXKGYiAVtpu99ITbdkrZ1oqC6/Fjp+HTZ9IrFb8p9pMIoTKPDBAcCkSDqc1dEnHhKL81Fqvx+mi8LEBBbD1HhdvF</vt:lpwstr>
  </property>
  <property fmtid="{D5CDD505-2E9C-101B-9397-08002B2CF9AE}" pid="48" name="x1ye=5">
    <vt:lpwstr>2hP0PVqwUjW3aPD0bul7GcQ0julEGYx22rqhC9yERf6+4peRqXUfeTfcW3+z2zD+WYTpgZ7PEErYdlgPnxRcOJ3XmZ1pDFzn99uuFfOwkSzqQMqyfpN6MDQfDnzeaTraq9MNEhk3t/IbtrZJKod8BG2PsTBkMULL9DGwgOkjCBloOrsRo7rbK+zm3asuX1box+ar9szcSJfw8SD0SIf4iMfI9YuKzPLp6En2H9wCQ74OWf+Y5maRSHj482VgB9I</vt:lpwstr>
  </property>
  <property fmtid="{D5CDD505-2E9C-101B-9397-08002B2CF9AE}" pid="49" name="x1ye=50">
    <vt:lpwstr>Vh3mZ2lCfPE0Vu4MYvWVPjHozEoeA7ylMgadzwh37xKMebWZMH9BZrIJzBQEPR1x4zVI2CQ1JaW754s/gY3KhweR4Yq77gLFXzd3tSXcQPfdrzY7R7JaehWst8dB1WKWYE7vvtHY0jYwYeiPHJ+Z0zaUwq/XKmXuRhq8j9kD7Ie972ookaTx9JSUXljVkTcLCUyRMDDsat42OkyG7q2yEl0hlJo8pA2Hli8mtDlz215gPrYZDO+HRTY/HDiLEM6</vt:lpwstr>
  </property>
  <property fmtid="{D5CDD505-2E9C-101B-9397-08002B2CF9AE}" pid="50" name="x1ye=51">
    <vt:lpwstr>QH++jV0fb2R16SOWlXxZa1ZdUcENsg1xsxke3lC6RanORMMjWpqqvnnlJMRff1AD3c0J7b5YZs3EJkQhpDhNL9y/CseASnszY0XoEIQP3l36XnvLfZcGIVr2BODpoOntNgyeujKoRufcz2P0ssjFTJu62QszqbaZKHu7I2Nbx9DKBgeH52VaNr9SVmBowtcJPscQDC9yjlunxIotT/SUquaVqTSjTHAwnNB7yk0GFTgZzsLI9XW0wSCQmTd9SVb</vt:lpwstr>
  </property>
  <property fmtid="{D5CDD505-2E9C-101B-9397-08002B2CF9AE}" pid="51" name="x1ye=52">
    <vt:lpwstr>MgG/21IxAMHtdzEtDWzSAVI0oR5+xV+74kxRBmq+xk2FsMEx50in20Aj8YzdLshx2PNprEmOTt+u8AvMen5vXwrrB6xtQkF9ICfbcVdrVVtHEE372bMXPObPyVYoNZi00aGEypYaUZrbHraq9exWtwjKBIF1fl5+NOth9CeOsCfWCtNzHI2haqlrM+iQmMwzlWbOZGG8u0fDCfmQ+/2RZdcHyTAR99lPXT9b1rk/7X5uZsOxuHoyaRQ/IA9VtvU</vt:lpwstr>
  </property>
  <property fmtid="{D5CDD505-2E9C-101B-9397-08002B2CF9AE}" pid="52" name="x1ye=53">
    <vt:lpwstr>h+HkIB4KV0lWvXh8+k+OSWxoG1mUEMYgUCJomrpPVDdns8hHRWJ96IGjZQGfLWwhqolTPItOjQyR9s+4OmJyrsds4xtPvZh/QeDqoL/AtDugarmnS4adJ1RBVraGckNVrsfN5NrsDP8+JyXD3qYtQVaPoixwAlYxkprbVt7AXvueHzxm0pvXjQBSAq810BRKosIC0teS9Q15dhzTfGuNXS/OFJ919xncQGy3qqHUumLsjB52IOcofbN4WV2W6QB</vt:lpwstr>
  </property>
  <property fmtid="{D5CDD505-2E9C-101B-9397-08002B2CF9AE}" pid="53" name="x1ye=54">
    <vt:lpwstr>C8zPofCV+ud0vlz+hY9FsyULDHUvrzzruZdOs1mO1XXNND6GoEaNLST1uhfBKRm2uwLqjjqIfJUTZkGK2BMvkwnWvmV69hmo8VxIz7yBsfbpmxHj3WOovqfDEaiz4mPhPszkNGZwbofXt/4t6WAilWt/YTasJqnbMJdMCsDc4v5ZpUD6HR7/XHBY33lVil9rOn5jp4ofqDm/gTlgNSYystslqb+RL92bRnyjzL4B8YuHJT2UKlRvqa8IEYKQ6dx</vt:lpwstr>
  </property>
  <property fmtid="{D5CDD505-2E9C-101B-9397-08002B2CF9AE}" pid="54" name="x1ye=55">
    <vt:lpwstr>42Bfb+II/5Ih7Pp5ajd33eoxBMO2TG+QfFAeNSlN5ky6lerhLtqaLLm6sgOhi4EcHtz0ozsTiQN8PT5KejKfGon6HF/6tSjz+olSLUReNMPZsjBM6z5Wk5taQujvxJsr4EbfhAme+Xe+vnatwh7N8u/Dwk8WygqrflDtG99Vrfx8UFFQ3lHwp9QNgjEefMzJFPCyyFFUayS68T9AHTMqB3/6VQ7z67Tln7dzR7EY8UnAziRkPKxHg5JahXiF3Wj</vt:lpwstr>
  </property>
  <property fmtid="{D5CDD505-2E9C-101B-9397-08002B2CF9AE}" pid="55" name="x1ye=56">
    <vt:lpwstr>709fyBpYxDLAgHm39+Y+nEq7beclUU/sfzWo/haGo9OVOJHvw+GMOQwlIq8SMPIosULMuhy98obzxowtxh0q6qVk0ZHaAvmghPAkGbf38dtGtllbYVFO+MNIswzviCqtSJ2/Xas0jZDODhjt9E8dh58nOsP8rTZ+PHt1r8nSx3r1IE+iss/xEp1SiQPpOZPGStpxrC4IthmEiOjCdLcO2eZPaPR3Sjk9qDd8MGp6edSsJSE6eKLjjNuUMkgXzS9</vt:lpwstr>
  </property>
  <property fmtid="{D5CDD505-2E9C-101B-9397-08002B2CF9AE}" pid="56" name="x1ye=57">
    <vt:lpwstr>H8ypAMNvDJarVYJzI6cPGnXFxmCpMEMQF7aWQ/RhXAVz+g2Be33LqDETX+/zraMSGDri/Ns1lNz/MsqBoR+nat+8rnbmC7n3TZPGq//BlICDWDRSh8Ygq50SwKI+nsc6fKNb3x/4R6ltZ9FWL+LfMFbzGz/ZsEVAnnFlqww8Gp5VguEq46iJLcjs08lhJZHV6/3T7MQWxE+RWX18DJB/t9+WhywimS3DeYtl74uLQ3p4yGgC8ElBbDSzoxv9mTg</vt:lpwstr>
  </property>
  <property fmtid="{D5CDD505-2E9C-101B-9397-08002B2CF9AE}" pid="57" name="x1ye=58">
    <vt:lpwstr>eLx6/xjcnZmnylzCGcKbUZ7G9wSozP4UdRDkSTAkyfsTxVpw42rZbcBQpv9GXJc201VGogtN3tgKM7hMsYzBD8uPvFN+j4aNzxcCAcKGJRB41zNiW9P+Dnw5RdnPjRkZi8LdIE51xwy8Hz9u005XuL7TJyypJ7luKIyvz9uV0L8fGEZ3NHvUgD9hrxeQF9G1z0BdHRNAwAMqiJFOgFFpIlKyhqOMP+lUHfgNrr3Gi4kGNywDsnBaQkCavc2iJNS</vt:lpwstr>
  </property>
  <property fmtid="{D5CDD505-2E9C-101B-9397-08002B2CF9AE}" pid="58" name="x1ye=59">
    <vt:lpwstr>oWNvNBCIxOYXDuWSVasLSoiZsyPCDXThwJTVX/l33oSV5J+Jqypz9TbfOSRbYKMByjQyS/jIZUrH6CyOPB3mJVvVJSNGzLjwt+Vvr7IQwcSACOYv14uwkgLeCYAXKgyR0tDJ/fEbPYEYu2rUlPpQnSbw5R7wywEcmn43IPc8bK2jHrvPC61Zyci82lpUVqAEvGHJAi7XoB0yCdmR7xASkz0XjemMIUAYlhm+/zF2YbZKRhwMg4O/GTYkWo25I96</vt:lpwstr>
  </property>
  <property fmtid="{D5CDD505-2E9C-101B-9397-08002B2CF9AE}" pid="59" name="x1ye=6">
    <vt:lpwstr>n0cZ/tzbRjwGhIXb8DA6q95u58/iCGko6ld0019UQf5TOO1Y6fCW+pEoworHo6erm2WCJLB/8jG2Ym8O2eLd2Fq69Uw7dPkOPp5ZS0g12t+8ICL1//Ic0a/WiJuCFT+O5KvThO0Ko3JuHeNS2OwRwOEDJ60SPMQlDXDpeVUgvhY6KY+emymQ3Mp1rzEhSq9+r53Elpq+qT8Dez05/lT879Y81rK6Q54obmaKd47oh+dQFgBiYZNdDt4gd+vc72a</vt:lpwstr>
  </property>
  <property fmtid="{D5CDD505-2E9C-101B-9397-08002B2CF9AE}" pid="60" name="x1ye=60">
    <vt:lpwstr>z634bJgxyiZO2AQJqUM5m4SWToRVMzmB765DLkpZ98H/J0q+cK6XvXXxTh2V43RLIHAumUS9y2TqRltmRg6fgEDHF9iLMRmE3SflCjZCgC/zeYehLLaFttjUnSzMb/cR2SuvpGLRKuVKQHcGFb5OUSw4WB/yM6YL1DiVfPk7b8nji26sMzHg2JBZSpOcXMsmYIua2AkCkI1LyYvzAL2JnBjVOfuTk5YWSNL5S3AO5h3V9P0wwd85jTO40ldEvT4</vt:lpwstr>
  </property>
  <property fmtid="{D5CDD505-2E9C-101B-9397-08002B2CF9AE}" pid="61" name="x1ye=61">
    <vt:lpwstr>MrBYb1YjG42FjTQkDI6DrmhelRd16JYwMtjeFBdwZ/BLBSx3KjNAMfRnbjT+BP7miSC7E7/fD5nPMpEfUbzZSp+o0GBXitF5mfNMISJEmzThwEcMqDcR9yYiSf9S0hz+bz6qXCXtPZ0364/plHbT0mU/jaNLZtVoi+3JoIYLpkmsU/rnmFZ6MiKp16lI8SGS5wg64D+w9ryhN5oAIRhKs4deBSEuIzXsdI1X0Uh3l8A8nAjfDf3cj0H2i+cJBb0</vt:lpwstr>
  </property>
  <property fmtid="{D5CDD505-2E9C-101B-9397-08002B2CF9AE}" pid="62" name="x1ye=62">
    <vt:lpwstr>3qrv0+s97TlvGrI4cc6WubrtKhxecHQUnQl8eZAnuocoQgKy8QGFmFkzXbMNaXWhmkiQtZ0sE9nKs60oBNgvue+KSFF56BBEW+oL1nnI0ZVvMIlSG2wzrdl0PmSDFgQ5OXJdAVdfphjAR4VuieR/394HORXgW7we9cgOtrv/sI+KUdO9G+6gVj5gt7GAKj4wSTMiuklor5kG3ULnFpdQw/h58fFXZY1OcbnfdzSTSgwMR1Xeqty1uZ6e1hZM/It</vt:lpwstr>
  </property>
  <property fmtid="{D5CDD505-2E9C-101B-9397-08002B2CF9AE}" pid="63" name="x1ye=63">
    <vt:lpwstr>BCJyWVVmxilYKwnIxobYzlPOZ/bJiTEeSBuQMdWiXhPXVaC3tjpNBvSoou1Zz6lmW41gRVNA3hZB/2EoL2+sZjg5hRrUSwIKYeje+RA5wlmUFTF/x9K+zZVUr890yX3/50iwcp5PuJVoSTYFZSvyHmDYXCflhGoUN/vmaR/bWdh3y8nJOdyn8Zjd3EI2foP+QlK2MUqGTRX79eDfYYYoJFVx9ZpUnIgqVvtiIgd8toNocu8aXHNca/bV98ukmdp</vt:lpwstr>
  </property>
  <property fmtid="{D5CDD505-2E9C-101B-9397-08002B2CF9AE}" pid="64" name="x1ye=64">
    <vt:lpwstr>IA6OJjX38TZjB1ucrArD8LYimzC+WeorT1QklXJvWSd0Ct4k1Xc2Pp2+kp+zL3IQyRS6pNkzqG99JBCTe/VOA/UxIELBqPMfdagnqX1oPW8qELZtunCDMvLjCBR4NyqZLDnb5GfakeQ6Rdns4K0rXb5dN6fqdfUUpuA3zy6xRj6e2ZGiw8qm5RcNiOX1ch5b8nbywzaIJiwMZ/3lHntHBw/Gk89ju73B130LQKG7lk44Zzk54xjEZj2KA35FlY4</vt:lpwstr>
  </property>
  <property fmtid="{D5CDD505-2E9C-101B-9397-08002B2CF9AE}" pid="65" name="x1ye=65">
    <vt:lpwstr>6sw6XTUwCn/aiH7hrZZqJ/3+dhFomLPqo+xuBu91FUPo5t4VE072TWA0v36jEdm58RhhsFEA7fuork9wrK9ZmCoRe69V28Rq9jQ8qgTIangcOVOARHkKaVkfBq5GcQV55zYB5XDwR/t6inEJkGFL2m+I03LLCJxvse/Qi6iffaj92NaJnx6woeEzC3lfoWlwhdbh1ozgB0ErgR+GU76Sw698PrNbirMnZRyS7LRKE7a/HwrUHlEYQLzkuTtWfgZ</vt:lpwstr>
  </property>
  <property fmtid="{D5CDD505-2E9C-101B-9397-08002B2CF9AE}" pid="66" name="x1ye=66">
    <vt:lpwstr>oionY/Z7XCTRNtiklXjNtDCPadtZUeYWi/0UyXNvBdaHA2pV+rtDUVzw13f1lsANHYzGl+fNhSD47vPdYPL7JIzgLrZN8UT14d1Wu1asl2Chk0u6hGI3/mEqXAfilutyVsFm07NVlUHHqBfYIY/WJ8ASyEW4QxnOzEECWBMMIynykwbC5GI+kIxNZpokDyDGuooSIuSbOmJ1XigpdazDWdpJ90FbUDA5uFvwrOGlFSIIqiCyLALZgAh8ah0QzXx</vt:lpwstr>
  </property>
  <property fmtid="{D5CDD505-2E9C-101B-9397-08002B2CF9AE}" pid="67" name="x1ye=67">
    <vt:lpwstr>n31w9/Cq1f33BNUnVr8KoiJaVr860XHcs3KIo5mAcB4IoiXoID3UE2J8bucUm6/jQbh6+HEw86i4m1JhXJgK8xlAaQWAwwxMc/6UI713ubQwgiq6bGffnI/GIQoxV6P8zUqoN8mhmZH0AYwnMM56zY6jb6nImc76o16rPNygrm8TgQDJFGoFa+W6o4gSAg6xjUZO+CfGzvwgJ0DehnD9snXS8LVKqhuEhJC1ewSq95NpDEeUknkxcbTc6Krm59U</vt:lpwstr>
  </property>
  <property fmtid="{D5CDD505-2E9C-101B-9397-08002B2CF9AE}" pid="68" name="x1ye=68">
    <vt:lpwstr>VpN+X1PmQWy6ikhmqa8JrhhXBN3cKs7AHTYhqMyleBAsceNcfwLFagqKjOEzSPKt3p2AqL5AhocaTeC6UwCWeChuZVmX1HeUiwOZSyNxWHAQlIZGND0bk+fHg/4c0KRmnWmpa62iJFBv6Rese2T5xrbiqf+YFOHKmV7UE8Tb7LkTTY+z+u1dQ5tATShjgR7fJQyxaFeORmfXoHcKwrvskhXd1RZ1DnKK19lgnMSCar3PPN9VW8Dvg8tZegvtRju</vt:lpwstr>
  </property>
  <property fmtid="{D5CDD505-2E9C-101B-9397-08002B2CF9AE}" pid="69" name="x1ye=69">
    <vt:lpwstr>2zBxsAXtVrizmHZbGXeYUX+LOMkGPqXsh3eTeI0SMnoV3VEBeUQjQIobYD+R4vWag+L73R5FHSBXZYxKvDxpHlNuAlrIKknulv1087YaMngrvnttW0l7TjEkUfWSq/vQftD/S9fvGMTQKG4/fxThMP4bpMsrCwb9XMrktMKDn9OwP38QAglRnEL5v0ZRbE721DZTTNqYf+FnTfcUxNF8ycQ+sJFVAMlW80oFBvSbN/ONUUSxa9Gd8EE2ZQ40gZN</vt:lpwstr>
  </property>
  <property fmtid="{D5CDD505-2E9C-101B-9397-08002B2CF9AE}" pid="70" name="x1ye=7">
    <vt:lpwstr>bS28I0f3fmgYFazzCbJnER9tLWuqOdFxGZ4X3tfvoVLGCScs4V7OaOwejnwkoFtXZ8rAhLqJIOTrdHYJKjFODw/rlsWFlKR4vU8DMAPY9L4XlCHlVm17V4H7M++SDu3Z0JSKaL++H7mRZqqDQBgKvIuyBEj4rR5HJWaV97OfwmpSwmoDLhZT3jnutMsrXtDBXqXTH6EacGCHgdCI0kNvSResF6RYUY5+TmzUFNvKBkbj7yIt33rzwhdOT8eZNC+</vt:lpwstr>
  </property>
  <property fmtid="{D5CDD505-2E9C-101B-9397-08002B2CF9AE}" pid="71" name="x1ye=70">
    <vt:lpwstr>ghc7ZYkBKPEVlTdsi8ca7lts8gLWsB5h9deRi0EDjIGYoX0R7otqfw/EI2/CTu3eTrciyBclDYLOdzToZiWBvveXHXuU/lxzTm2Tx2Z7XSdKUUkg/YAG6Ekj04JRK3cczykxyP1aQ7kCcq6tgPNFqa1SJDtvCbN1eSBrentVe2tPQ71aw0p/I7cTpD0R1C7Jb6KTogm0jTnq/tNx3qAxzZ7tfym4OqiacdY0ixH3zqANp6geoFGVfT0XDFnqP9n</vt:lpwstr>
  </property>
  <property fmtid="{D5CDD505-2E9C-101B-9397-08002B2CF9AE}" pid="72" name="x1ye=71">
    <vt:lpwstr>qWzd9BlbOode42QO21Fcxy5U3c5GOWskyWE5j5KpV9N6++VwLNczGIuTRA3UpDrJNOxeHCN6xBEll0AhyTYfidcM0IVGmCReQcBfMP4mQAeNqp3zyi7uOGtZfPipC2lZNts/jC4bB6sEteWfDTy5bjHWIXPQDqZhxMQfaJ+spx8hqHK3iQh1B1VFtVCf90RkyGdbVVCGapSLC7WV5w73r31t6WcFHr6ff4JePMWekuCwHIdbk4gKfkFWYDZPxb0</vt:lpwstr>
  </property>
  <property fmtid="{D5CDD505-2E9C-101B-9397-08002B2CF9AE}" pid="73" name="x1ye=72">
    <vt:lpwstr>ZlAimjV86FOK0PO+WqmzBF3ipq8BldSBpgPQDicIRp9oGmY+008QcXgdCb/82wD1LfRMbJymGBXEyND9/kqhO/hicPlEoAwmAdZpEOObKjxLfx9PoD+G4+Jp0DXuxiD8O3ispBWXPG+EnGkxBaLYHUp5YbXPRzaUhze+jp35omPomq0zJlnDi6LGX9rPhAmo3unuhOsLtJ8HfuA8Q3oXmzO1VXJidtGKxgJPEXTqHTt5xxPQqWwzoVF0P/81swO</vt:lpwstr>
  </property>
  <property fmtid="{D5CDD505-2E9C-101B-9397-08002B2CF9AE}" pid="74" name="x1ye=73">
    <vt:lpwstr>xnFiJ6JsHXE1KojSrJ6rtUH+vR/fWyu4zeioVHalqWkkdiq+QIEIu1bFisNrhqd6JcmmLI/XwMp6z0W9cJD9iTACol9qyv0TyB47MBnuAEN40BXdOlFS31WM6TA0qYX+fG2e2mdEREPn2V6O6sUHwc00dwadwHN1WjVav/v37D6qS3494SAAA</vt:lpwstr>
  </property>
  <property fmtid="{D5CDD505-2E9C-101B-9397-08002B2CF9AE}" pid="75" name="x1ye=8">
    <vt:lpwstr>j9HJQ6b6xEGdBABJYcZPPNfrU9uuUR9Sdx3wnOVmxCzzfc+u6WciYYytE1zP9RRKHfU5gzj9D0a2L9GbBk1d1dlfO5n2U6NaOc0gDwTmK8p+GKWX6RXgBpzknAlypq/Rfg55Cv2pABgDM9Dl+YQesdROu7mzeyu0XEhmaArHZ0YP3787+v58xQgpN/QJfzwnYHMfiMxaQR+LmO+51Ib1rafMxDj9bHEnn5kgN/jctbKmUZ1LJxP6J6eiySvSRll</vt:lpwstr>
  </property>
  <property fmtid="{D5CDD505-2E9C-101B-9397-08002B2CF9AE}" pid="76" name="x1ye=9">
    <vt:lpwstr>3MArtjn/lfQggzwFVRZu5jz82eKktLGSALXX/Fuojah+4QJppnx1oNwixAaPETKlLL1vpsysmPwXoiMMXCGJ91jghLDxKxmY1ojyRAZFt3AsHNTz1feeh2y4+FIw5WYzj9XEX/Kfwrq59UbKQmSWuhztlCBq1dbysAcw5xfcQLnB+9/AYj+yoAj85W9wAYUG1Hoo76Y559aeArJ8hbB8bpiDFlgkgZ8a2QzxSRi2TY4GIUM5Qxc3G+zGhpiwxou</vt:lpwstr>
  </property>
</Properties>
</file>